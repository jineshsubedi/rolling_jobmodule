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B3E" w:rsidRPr="00B15BB7" w:rsidRDefault="00C522B6" w:rsidP="00C522B6">
      <w:pPr>
        <w:tabs>
          <w:tab w:val="center" w:pos="4419"/>
        </w:tabs>
        <w:outlineLvl w:val="0"/>
        <w:rPr>
          <w:rFonts w:ascii="Arial" w:hAnsi="Arial" w:cs="Arial"/>
          <w:b/>
          <w:sz w:val="32"/>
          <w:szCs w:val="20"/>
          <w:u w:val="single"/>
        </w:rPr>
      </w:pPr>
      <w:r w:rsidRPr="004D5B76">
        <w:rPr>
          <w:rFonts w:ascii="Arial" w:hAnsi="Arial" w:cs="Arial"/>
          <w:b/>
          <w:sz w:val="20"/>
          <w:szCs w:val="20"/>
        </w:rPr>
        <w:tab/>
      </w:r>
      <w:r w:rsidR="008F1B3E" w:rsidRPr="00B15BB7">
        <w:rPr>
          <w:rFonts w:ascii="Arial" w:hAnsi="Arial" w:cs="Arial"/>
          <w:b/>
          <w:sz w:val="32"/>
          <w:szCs w:val="20"/>
          <w:u w:val="single"/>
        </w:rPr>
        <w:t>Curriculum Vitae</w:t>
      </w:r>
    </w:p>
    <w:p w:rsidR="006977A1" w:rsidRPr="004D5B76" w:rsidRDefault="0023161A" w:rsidP="004048E3">
      <w:pPr>
        <w:tabs>
          <w:tab w:val="left" w:pos="2817"/>
        </w:tabs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  <w:r w:rsidRPr="004D5B76">
        <w:rPr>
          <w:rFonts w:ascii="Arial" w:hAnsi="Arial" w:cs="Arial"/>
          <w:b/>
          <w:sz w:val="20"/>
          <w:szCs w:val="20"/>
          <w:u w:val="single"/>
        </w:rPr>
        <w:t>P</w:t>
      </w:r>
      <w:r w:rsidR="00BD1B32" w:rsidRPr="004D5B76">
        <w:rPr>
          <w:rFonts w:ascii="Arial" w:hAnsi="Arial" w:cs="Arial"/>
          <w:b/>
          <w:sz w:val="20"/>
          <w:szCs w:val="20"/>
          <w:u w:val="single"/>
        </w:rPr>
        <w:t>ersonal details</w:t>
      </w:r>
    </w:p>
    <w:p w:rsidR="00843E16" w:rsidRPr="004D5B76" w:rsidRDefault="00843E16" w:rsidP="004048E3">
      <w:pPr>
        <w:tabs>
          <w:tab w:val="left" w:pos="2817"/>
        </w:tabs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634C62" w:rsidRPr="004D5B76" w:rsidRDefault="006977A1" w:rsidP="004048E3">
      <w:pPr>
        <w:tabs>
          <w:tab w:val="left" w:pos="2817"/>
        </w:tabs>
        <w:jc w:val="both"/>
        <w:outlineLvl w:val="0"/>
        <w:rPr>
          <w:rFonts w:ascii="Arial" w:hAnsi="Arial" w:cs="Arial"/>
          <w:sz w:val="20"/>
          <w:szCs w:val="20"/>
          <w:u w:val="single"/>
        </w:rPr>
      </w:pPr>
      <w:bookmarkStart w:id="0" w:name="OLE_LINK2"/>
      <w:r w:rsidRPr="004D5B76">
        <w:rPr>
          <w:rFonts w:ascii="Arial" w:hAnsi="Arial" w:cs="Arial"/>
          <w:sz w:val="20"/>
          <w:szCs w:val="20"/>
          <w:u w:val="single"/>
        </w:rPr>
        <w:t>Arjun Aryal</w:t>
      </w:r>
      <w:bookmarkEnd w:id="0"/>
    </w:p>
    <w:p w:rsidR="007D534A" w:rsidRDefault="0071344F" w:rsidP="004048E3">
      <w:pPr>
        <w:tabs>
          <w:tab w:val="left" w:pos="2817"/>
        </w:tabs>
        <w:jc w:val="both"/>
        <w:outlineLvl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Tarakeshwor Municipality</w:t>
      </w:r>
      <w:r w:rsidR="00634C62" w:rsidRPr="004D5B76">
        <w:rPr>
          <w:rFonts w:ascii="Arial" w:hAnsi="Arial" w:cs="Arial"/>
          <w:sz w:val="20"/>
          <w:szCs w:val="20"/>
          <w:u w:val="single"/>
        </w:rPr>
        <w:t>-</w:t>
      </w:r>
      <w:r w:rsidR="006D6C9E">
        <w:rPr>
          <w:rFonts w:ascii="Arial" w:hAnsi="Arial" w:cs="Arial"/>
          <w:sz w:val="20"/>
          <w:szCs w:val="20"/>
          <w:u w:val="single"/>
        </w:rPr>
        <w:t>5</w:t>
      </w:r>
      <w:r w:rsidR="00634C62" w:rsidRPr="004D5B76">
        <w:rPr>
          <w:rFonts w:ascii="Arial" w:hAnsi="Arial" w:cs="Arial"/>
          <w:sz w:val="20"/>
          <w:szCs w:val="20"/>
          <w:u w:val="single"/>
        </w:rPr>
        <w:t>,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 w:rsidR="008E4B2C">
        <w:rPr>
          <w:rFonts w:ascii="Arial" w:hAnsi="Arial" w:cs="Arial"/>
          <w:sz w:val="20"/>
          <w:szCs w:val="20"/>
          <w:u w:val="single"/>
        </w:rPr>
        <w:t>Kathmandu</w:t>
      </w:r>
    </w:p>
    <w:p w:rsidR="008A27FF" w:rsidRPr="004D5B76" w:rsidRDefault="001866A0" w:rsidP="004048E3">
      <w:pPr>
        <w:tabs>
          <w:tab w:val="left" w:pos="2817"/>
        </w:tabs>
        <w:jc w:val="both"/>
        <w:outlineLvl w:val="0"/>
        <w:rPr>
          <w:rFonts w:ascii="Arial" w:hAnsi="Arial" w:cs="Arial"/>
          <w:sz w:val="20"/>
          <w:szCs w:val="20"/>
          <w:u w:val="single"/>
        </w:rPr>
      </w:pPr>
      <w:r w:rsidRPr="004D5B76">
        <w:rPr>
          <w:rFonts w:ascii="Arial" w:hAnsi="Arial" w:cs="Arial"/>
          <w:sz w:val="20"/>
          <w:szCs w:val="20"/>
          <w:u w:val="single"/>
        </w:rPr>
        <w:t>Date of Birth: 21.</w:t>
      </w:r>
      <w:r w:rsidR="008A27FF" w:rsidRPr="004D5B76">
        <w:rPr>
          <w:rFonts w:ascii="Arial" w:hAnsi="Arial" w:cs="Arial"/>
          <w:sz w:val="20"/>
          <w:szCs w:val="20"/>
          <w:u w:val="single"/>
        </w:rPr>
        <w:t>07.1980</w:t>
      </w:r>
    </w:p>
    <w:p w:rsidR="006977A1" w:rsidRPr="00B15BB7" w:rsidRDefault="00333440" w:rsidP="006977A1">
      <w:pPr>
        <w:tabs>
          <w:tab w:val="left" w:pos="2817"/>
        </w:tabs>
        <w:jc w:val="both"/>
        <w:rPr>
          <w:rFonts w:ascii="Arial" w:hAnsi="Arial" w:cs="Arial"/>
          <w:sz w:val="20"/>
          <w:szCs w:val="20"/>
          <w:u w:val="single"/>
        </w:rPr>
      </w:pPr>
      <w:r w:rsidRPr="00B15BB7">
        <w:rPr>
          <w:rFonts w:ascii="Arial" w:hAnsi="Arial" w:cs="Arial"/>
          <w:sz w:val="20"/>
          <w:szCs w:val="20"/>
          <w:u w:val="single"/>
        </w:rPr>
        <w:t xml:space="preserve">Email: </w:t>
      </w:r>
      <w:hyperlink r:id="rId7" w:history="1">
        <w:r w:rsidR="00B15BB7" w:rsidRPr="00B15BB7">
          <w:rPr>
            <w:rStyle w:val="Hyperlink"/>
            <w:rFonts w:ascii="Arial" w:hAnsi="Arial" w:cs="Arial"/>
            <w:color w:val="auto"/>
            <w:sz w:val="20"/>
            <w:szCs w:val="20"/>
          </w:rPr>
          <w:t>arjunaryal1@gmail.com</w:t>
        </w:r>
      </w:hyperlink>
      <w:r w:rsidR="00B15BB7" w:rsidRPr="00B15BB7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120F87" w:rsidRPr="00B15BB7" w:rsidRDefault="00333440" w:rsidP="006977A1">
      <w:pPr>
        <w:tabs>
          <w:tab w:val="left" w:pos="2817"/>
        </w:tabs>
        <w:jc w:val="both"/>
        <w:rPr>
          <w:rFonts w:ascii="Arial" w:hAnsi="Arial" w:cs="Arial"/>
          <w:sz w:val="20"/>
          <w:szCs w:val="20"/>
          <w:u w:val="single"/>
        </w:rPr>
      </w:pPr>
      <w:r w:rsidRPr="00B15BB7">
        <w:rPr>
          <w:rFonts w:ascii="Arial" w:hAnsi="Arial" w:cs="Arial"/>
          <w:sz w:val="20"/>
          <w:szCs w:val="20"/>
          <w:u w:val="single"/>
        </w:rPr>
        <w:t xml:space="preserve">Mobile: </w:t>
      </w:r>
      <w:r w:rsidR="00120F87" w:rsidRPr="00B15BB7">
        <w:rPr>
          <w:rFonts w:ascii="Arial" w:hAnsi="Arial" w:cs="Arial"/>
          <w:sz w:val="20"/>
          <w:szCs w:val="20"/>
          <w:u w:val="single"/>
        </w:rPr>
        <w:t>+977-9849-513477</w:t>
      </w:r>
      <w:r w:rsidR="00B15BB7" w:rsidRPr="00B15BB7">
        <w:rPr>
          <w:rFonts w:ascii="Arial" w:hAnsi="Arial" w:cs="Arial"/>
          <w:sz w:val="20"/>
          <w:szCs w:val="20"/>
          <w:u w:val="single"/>
        </w:rPr>
        <w:t xml:space="preserve"> or +977 9808775596</w:t>
      </w:r>
    </w:p>
    <w:p w:rsidR="008F1B3E" w:rsidRPr="004D5B76" w:rsidRDefault="008F1B3E">
      <w:pPr>
        <w:jc w:val="both"/>
        <w:rPr>
          <w:rFonts w:ascii="Arial" w:hAnsi="Arial" w:cs="Arial"/>
          <w:sz w:val="20"/>
          <w:szCs w:val="20"/>
        </w:rPr>
      </w:pPr>
      <w:bookmarkStart w:id="1" w:name="_GoBack"/>
      <w:bookmarkEnd w:id="1"/>
    </w:p>
    <w:p w:rsidR="00714D3E" w:rsidRPr="00714D3E" w:rsidRDefault="00714D3E" w:rsidP="00714D3E">
      <w:pPr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  <w:r w:rsidRPr="00714D3E">
        <w:rPr>
          <w:rFonts w:ascii="Arial" w:hAnsi="Arial" w:cs="Arial"/>
          <w:b/>
          <w:sz w:val="20"/>
          <w:szCs w:val="20"/>
          <w:u w:val="single"/>
        </w:rPr>
        <w:t>KEY QUALIFICATIONS:</w:t>
      </w:r>
    </w:p>
    <w:p w:rsidR="00714D3E" w:rsidRPr="00714D3E" w:rsidRDefault="00714D3E" w:rsidP="00714D3E">
      <w:pPr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714D3E" w:rsidRPr="00714D3E" w:rsidRDefault="00714D3E" w:rsidP="00714D3E">
      <w:pPr>
        <w:jc w:val="both"/>
        <w:outlineLvl w:val="0"/>
        <w:rPr>
          <w:rFonts w:ascii="Arial" w:hAnsi="Arial" w:cs="Arial"/>
          <w:sz w:val="20"/>
          <w:szCs w:val="20"/>
        </w:rPr>
      </w:pPr>
      <w:r w:rsidRPr="00714D3E">
        <w:rPr>
          <w:rFonts w:ascii="Arial" w:hAnsi="Arial" w:cs="Arial"/>
          <w:sz w:val="20"/>
          <w:szCs w:val="20"/>
        </w:rPr>
        <w:t xml:space="preserve">Arjun Aryal is an experienced </w:t>
      </w:r>
      <w:r w:rsidR="006D6C9E">
        <w:rPr>
          <w:rFonts w:ascii="Arial" w:hAnsi="Arial" w:cs="Arial"/>
          <w:sz w:val="20"/>
          <w:szCs w:val="20"/>
        </w:rPr>
        <w:t xml:space="preserve">in </w:t>
      </w:r>
      <w:r w:rsidRPr="00714D3E">
        <w:rPr>
          <w:rFonts w:ascii="Arial" w:hAnsi="Arial" w:cs="Arial"/>
          <w:sz w:val="20"/>
          <w:szCs w:val="20"/>
        </w:rPr>
        <w:t xml:space="preserve">project </w:t>
      </w:r>
      <w:r w:rsidR="00A20101">
        <w:rPr>
          <w:rFonts w:ascii="Arial" w:hAnsi="Arial" w:cs="Arial"/>
          <w:sz w:val="20"/>
          <w:szCs w:val="20"/>
        </w:rPr>
        <w:t xml:space="preserve">coordination and </w:t>
      </w:r>
      <w:r w:rsidR="006D6C9E">
        <w:rPr>
          <w:rFonts w:ascii="Arial" w:hAnsi="Arial" w:cs="Arial"/>
          <w:sz w:val="20"/>
          <w:szCs w:val="20"/>
        </w:rPr>
        <w:t>management with 6 years</w:t>
      </w:r>
      <w:r w:rsidR="006D6C9E" w:rsidRPr="00714D3E">
        <w:rPr>
          <w:rFonts w:ascii="Arial" w:hAnsi="Arial" w:cs="Arial"/>
          <w:sz w:val="20"/>
          <w:szCs w:val="20"/>
        </w:rPr>
        <w:t>’ experience</w:t>
      </w:r>
      <w:r w:rsidRPr="00714D3E">
        <w:rPr>
          <w:rFonts w:ascii="Arial" w:hAnsi="Arial" w:cs="Arial"/>
          <w:sz w:val="20"/>
          <w:szCs w:val="20"/>
        </w:rPr>
        <w:t xml:space="preserve"> in Europe and Asia. He has a</w:t>
      </w:r>
      <w:r w:rsidR="006D6C9E">
        <w:rPr>
          <w:rFonts w:ascii="Arial" w:hAnsi="Arial" w:cs="Arial"/>
          <w:sz w:val="20"/>
          <w:szCs w:val="20"/>
        </w:rPr>
        <w:t>n</w:t>
      </w:r>
      <w:r w:rsidRPr="00714D3E">
        <w:rPr>
          <w:rFonts w:ascii="Arial" w:hAnsi="Arial" w:cs="Arial"/>
          <w:sz w:val="20"/>
          <w:szCs w:val="20"/>
        </w:rPr>
        <w:t xml:space="preserve"> </w:t>
      </w:r>
      <w:r w:rsidR="006D6C9E">
        <w:rPr>
          <w:rFonts w:ascii="Arial" w:hAnsi="Arial" w:cs="Arial"/>
          <w:sz w:val="20"/>
          <w:szCs w:val="20"/>
        </w:rPr>
        <w:t xml:space="preserve">excellent academic </w:t>
      </w:r>
      <w:r w:rsidRPr="00714D3E">
        <w:rPr>
          <w:rFonts w:ascii="Arial" w:hAnsi="Arial" w:cs="Arial"/>
          <w:sz w:val="20"/>
          <w:szCs w:val="20"/>
        </w:rPr>
        <w:t xml:space="preserve">background in </w:t>
      </w:r>
      <w:r w:rsidR="00485025">
        <w:rPr>
          <w:rFonts w:ascii="Arial" w:hAnsi="Arial" w:cs="Arial"/>
          <w:sz w:val="20"/>
          <w:szCs w:val="20"/>
        </w:rPr>
        <w:t>rural development, environmental science</w:t>
      </w:r>
      <w:r w:rsidR="00CA7E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</w:t>
      </w:r>
      <w:r w:rsidRPr="00714D3E">
        <w:rPr>
          <w:rFonts w:ascii="Arial" w:hAnsi="Arial" w:cs="Arial"/>
          <w:sz w:val="20"/>
          <w:szCs w:val="20"/>
        </w:rPr>
        <w:t xml:space="preserve">advanced degree in water and wastewater </w:t>
      </w:r>
      <w:r w:rsidR="00A20101">
        <w:rPr>
          <w:rFonts w:ascii="Arial" w:hAnsi="Arial" w:cs="Arial"/>
          <w:sz w:val="20"/>
          <w:szCs w:val="20"/>
        </w:rPr>
        <w:t xml:space="preserve">engineering. </w:t>
      </w:r>
      <w:r w:rsidR="006D6C9E">
        <w:rPr>
          <w:rFonts w:ascii="Arial" w:hAnsi="Arial" w:cs="Arial"/>
          <w:sz w:val="20"/>
          <w:szCs w:val="20"/>
        </w:rPr>
        <w:t>Since</w:t>
      </w:r>
      <w:r w:rsidR="00A6563B">
        <w:rPr>
          <w:rFonts w:ascii="Arial" w:hAnsi="Arial" w:cs="Arial"/>
          <w:sz w:val="20"/>
          <w:szCs w:val="20"/>
        </w:rPr>
        <w:t xml:space="preserve"> the</w:t>
      </w:r>
      <w:r w:rsidR="006D6C9E">
        <w:rPr>
          <w:rFonts w:ascii="Arial" w:hAnsi="Arial" w:cs="Arial"/>
          <w:sz w:val="20"/>
          <w:szCs w:val="20"/>
        </w:rPr>
        <w:t xml:space="preserve"> begin</w:t>
      </w:r>
      <w:r w:rsidR="00CA7E28">
        <w:rPr>
          <w:rFonts w:ascii="Arial" w:hAnsi="Arial" w:cs="Arial"/>
          <w:sz w:val="20"/>
          <w:szCs w:val="20"/>
        </w:rPr>
        <w:t>ning of his career</w:t>
      </w:r>
      <w:r w:rsidR="006D6C9E">
        <w:rPr>
          <w:rFonts w:ascii="Arial" w:hAnsi="Arial" w:cs="Arial"/>
          <w:sz w:val="20"/>
          <w:szCs w:val="20"/>
        </w:rPr>
        <w:t xml:space="preserve"> </w:t>
      </w:r>
      <w:r w:rsidRPr="00714D3E">
        <w:rPr>
          <w:rFonts w:ascii="Arial" w:hAnsi="Arial" w:cs="Arial"/>
          <w:sz w:val="20"/>
          <w:szCs w:val="20"/>
        </w:rPr>
        <w:t>project design</w:t>
      </w:r>
      <w:r w:rsidR="00187B96">
        <w:rPr>
          <w:rFonts w:ascii="Arial" w:hAnsi="Arial" w:cs="Arial"/>
          <w:sz w:val="20"/>
          <w:szCs w:val="20"/>
        </w:rPr>
        <w:t xml:space="preserve">, </w:t>
      </w:r>
      <w:r w:rsidR="00A20101">
        <w:rPr>
          <w:rFonts w:ascii="Arial" w:hAnsi="Arial" w:cs="Arial"/>
          <w:sz w:val="20"/>
          <w:szCs w:val="20"/>
        </w:rPr>
        <w:t>implementation</w:t>
      </w:r>
      <w:r w:rsidR="00CA7E28">
        <w:rPr>
          <w:rFonts w:ascii="Arial" w:hAnsi="Arial" w:cs="Arial"/>
          <w:sz w:val="20"/>
          <w:szCs w:val="20"/>
        </w:rPr>
        <w:t>, m</w:t>
      </w:r>
      <w:r w:rsidR="00A20101">
        <w:rPr>
          <w:rFonts w:ascii="Arial" w:hAnsi="Arial" w:cs="Arial"/>
          <w:sz w:val="20"/>
          <w:szCs w:val="20"/>
        </w:rPr>
        <w:t xml:space="preserve">onitoring &amp; </w:t>
      </w:r>
      <w:r w:rsidR="00187B96">
        <w:rPr>
          <w:rFonts w:ascii="Arial" w:hAnsi="Arial" w:cs="Arial"/>
          <w:sz w:val="20"/>
          <w:szCs w:val="20"/>
        </w:rPr>
        <w:t>e</w:t>
      </w:r>
      <w:r w:rsidRPr="00714D3E">
        <w:rPr>
          <w:rFonts w:ascii="Arial" w:hAnsi="Arial" w:cs="Arial"/>
          <w:sz w:val="20"/>
          <w:szCs w:val="20"/>
        </w:rPr>
        <w:t>valuation</w:t>
      </w:r>
      <w:r w:rsidR="006D6C9E">
        <w:rPr>
          <w:rFonts w:ascii="Arial" w:hAnsi="Arial" w:cs="Arial"/>
          <w:sz w:val="20"/>
          <w:szCs w:val="20"/>
        </w:rPr>
        <w:t>, rep</w:t>
      </w:r>
      <w:r w:rsidR="00A6563B">
        <w:rPr>
          <w:rFonts w:ascii="Arial" w:hAnsi="Arial" w:cs="Arial"/>
          <w:sz w:val="20"/>
          <w:szCs w:val="20"/>
        </w:rPr>
        <w:t xml:space="preserve">orting are key </w:t>
      </w:r>
      <w:r w:rsidR="00CA7E28">
        <w:rPr>
          <w:rFonts w:ascii="Arial" w:hAnsi="Arial" w:cs="Arial"/>
          <w:sz w:val="20"/>
          <w:szCs w:val="20"/>
        </w:rPr>
        <w:t xml:space="preserve">roles &amp; </w:t>
      </w:r>
      <w:r w:rsidR="00A6563B">
        <w:rPr>
          <w:rFonts w:ascii="Arial" w:hAnsi="Arial" w:cs="Arial"/>
          <w:sz w:val="20"/>
          <w:szCs w:val="20"/>
        </w:rPr>
        <w:t xml:space="preserve">responsibilities. </w:t>
      </w:r>
      <w:r w:rsidRPr="00714D3E">
        <w:rPr>
          <w:rFonts w:ascii="Arial" w:hAnsi="Arial" w:cs="Arial"/>
          <w:sz w:val="20"/>
          <w:szCs w:val="20"/>
        </w:rPr>
        <w:t>Arjun Aryal is a quality and results based leader, who aims at achieving objective, imp</w:t>
      </w:r>
      <w:r w:rsidR="006D6C9E">
        <w:rPr>
          <w:rFonts w:ascii="Arial" w:hAnsi="Arial" w:cs="Arial"/>
          <w:sz w:val="20"/>
          <w:szCs w:val="20"/>
        </w:rPr>
        <w:t xml:space="preserve">act oriented, effective, </w:t>
      </w:r>
      <w:r w:rsidR="006D6C9E" w:rsidRPr="00714D3E">
        <w:rPr>
          <w:rFonts w:ascii="Arial" w:hAnsi="Arial" w:cs="Arial"/>
          <w:sz w:val="20"/>
          <w:szCs w:val="20"/>
        </w:rPr>
        <w:t>and efficient</w:t>
      </w:r>
      <w:r w:rsidRPr="00714D3E">
        <w:rPr>
          <w:rFonts w:ascii="Arial" w:hAnsi="Arial" w:cs="Arial"/>
          <w:sz w:val="20"/>
          <w:szCs w:val="20"/>
        </w:rPr>
        <w:t xml:space="preserve"> and </w:t>
      </w:r>
      <w:r w:rsidR="006D6C9E">
        <w:rPr>
          <w:rFonts w:ascii="Arial" w:hAnsi="Arial" w:cs="Arial"/>
          <w:sz w:val="20"/>
          <w:szCs w:val="20"/>
        </w:rPr>
        <w:t>people focused</w:t>
      </w:r>
      <w:r w:rsidRPr="00714D3E">
        <w:rPr>
          <w:rFonts w:ascii="Arial" w:hAnsi="Arial" w:cs="Arial"/>
          <w:sz w:val="20"/>
          <w:szCs w:val="20"/>
        </w:rPr>
        <w:t xml:space="preserve">. </w:t>
      </w:r>
      <w:r w:rsidR="006D6C9E">
        <w:rPr>
          <w:rFonts w:ascii="Arial" w:hAnsi="Arial" w:cs="Arial"/>
          <w:sz w:val="20"/>
          <w:szCs w:val="20"/>
        </w:rPr>
        <w:t>He has implemented multi-</w:t>
      </w:r>
      <w:r w:rsidRPr="00714D3E">
        <w:rPr>
          <w:rFonts w:ascii="Arial" w:hAnsi="Arial" w:cs="Arial"/>
          <w:sz w:val="20"/>
          <w:szCs w:val="20"/>
        </w:rPr>
        <w:t>sectorial pro</w:t>
      </w:r>
      <w:r w:rsidR="006D6C9E">
        <w:rPr>
          <w:rFonts w:ascii="Arial" w:hAnsi="Arial" w:cs="Arial"/>
          <w:sz w:val="20"/>
          <w:szCs w:val="20"/>
        </w:rPr>
        <w:t>jects</w:t>
      </w:r>
      <w:r w:rsidRPr="00714D3E">
        <w:rPr>
          <w:rFonts w:ascii="Arial" w:hAnsi="Arial" w:cs="Arial"/>
          <w:sz w:val="20"/>
          <w:szCs w:val="20"/>
        </w:rPr>
        <w:t xml:space="preserve"> </w:t>
      </w:r>
      <w:r w:rsidR="006D6C9E">
        <w:rPr>
          <w:rFonts w:ascii="Arial" w:hAnsi="Arial" w:cs="Arial"/>
          <w:sz w:val="20"/>
          <w:szCs w:val="20"/>
        </w:rPr>
        <w:t xml:space="preserve">with </w:t>
      </w:r>
      <w:r w:rsidRPr="00714D3E">
        <w:rPr>
          <w:rFonts w:ascii="Arial" w:hAnsi="Arial" w:cs="Arial"/>
          <w:sz w:val="20"/>
          <w:szCs w:val="20"/>
        </w:rPr>
        <w:t xml:space="preserve">high interest on </w:t>
      </w:r>
      <w:r w:rsidR="006D6C9E">
        <w:rPr>
          <w:rFonts w:ascii="Arial" w:hAnsi="Arial" w:cs="Arial"/>
          <w:sz w:val="20"/>
          <w:szCs w:val="20"/>
        </w:rPr>
        <w:t xml:space="preserve">working in </w:t>
      </w:r>
      <w:r w:rsidR="00485025">
        <w:rPr>
          <w:rFonts w:ascii="Arial" w:hAnsi="Arial" w:cs="Arial"/>
          <w:sz w:val="20"/>
          <w:szCs w:val="20"/>
        </w:rPr>
        <w:t xml:space="preserve">governance, accountability mechanisms, </w:t>
      </w:r>
      <w:r w:rsidR="00CA7E28">
        <w:rPr>
          <w:rFonts w:ascii="Arial" w:hAnsi="Arial" w:cs="Arial"/>
          <w:sz w:val="20"/>
          <w:szCs w:val="20"/>
        </w:rPr>
        <w:t>DRM</w:t>
      </w:r>
      <w:r w:rsidR="0012016C">
        <w:rPr>
          <w:rFonts w:ascii="Arial" w:hAnsi="Arial" w:cs="Arial"/>
          <w:sz w:val="20"/>
          <w:szCs w:val="20"/>
        </w:rPr>
        <w:t xml:space="preserve">, </w:t>
      </w:r>
      <w:r w:rsidR="00CF29A1">
        <w:rPr>
          <w:rFonts w:ascii="Arial" w:hAnsi="Arial" w:cs="Arial"/>
          <w:sz w:val="20"/>
          <w:szCs w:val="20"/>
        </w:rPr>
        <w:t>project development</w:t>
      </w:r>
      <w:r w:rsidRPr="00714D3E">
        <w:rPr>
          <w:rFonts w:ascii="Arial" w:hAnsi="Arial" w:cs="Arial"/>
          <w:sz w:val="20"/>
          <w:szCs w:val="20"/>
        </w:rPr>
        <w:t>,</w:t>
      </w:r>
      <w:r w:rsidR="00CF29A1">
        <w:rPr>
          <w:rFonts w:ascii="Arial" w:hAnsi="Arial" w:cs="Arial"/>
          <w:sz w:val="20"/>
          <w:szCs w:val="20"/>
        </w:rPr>
        <w:t xml:space="preserve"> </w:t>
      </w:r>
      <w:r w:rsidRPr="00714D3E">
        <w:rPr>
          <w:rFonts w:ascii="Arial" w:hAnsi="Arial" w:cs="Arial"/>
          <w:sz w:val="20"/>
          <w:szCs w:val="20"/>
        </w:rPr>
        <w:t>recovery</w:t>
      </w:r>
      <w:r w:rsidR="00CF29A1">
        <w:rPr>
          <w:rFonts w:ascii="Arial" w:hAnsi="Arial" w:cs="Arial"/>
          <w:sz w:val="20"/>
          <w:szCs w:val="20"/>
        </w:rPr>
        <w:t xml:space="preserve"> and </w:t>
      </w:r>
      <w:r w:rsidRPr="00714D3E">
        <w:rPr>
          <w:rFonts w:ascii="Arial" w:hAnsi="Arial" w:cs="Arial"/>
          <w:sz w:val="20"/>
          <w:szCs w:val="20"/>
        </w:rPr>
        <w:t xml:space="preserve">disaster sectors. Arjun Aryal has led environmental &amp; disaster </w:t>
      </w:r>
      <w:r w:rsidR="00A6563B">
        <w:rPr>
          <w:rFonts w:ascii="Arial" w:hAnsi="Arial" w:cs="Arial"/>
          <w:sz w:val="20"/>
          <w:szCs w:val="20"/>
        </w:rPr>
        <w:t xml:space="preserve">risk </w:t>
      </w:r>
      <w:r w:rsidRPr="00714D3E">
        <w:rPr>
          <w:rFonts w:ascii="Arial" w:hAnsi="Arial" w:cs="Arial"/>
          <w:sz w:val="20"/>
          <w:szCs w:val="20"/>
        </w:rPr>
        <w:t>management related projects, developed proposals and implemented program with fun</w:t>
      </w:r>
      <w:r w:rsidR="003E5FEF">
        <w:rPr>
          <w:rFonts w:ascii="Arial" w:hAnsi="Arial" w:cs="Arial"/>
          <w:sz w:val="20"/>
          <w:szCs w:val="20"/>
        </w:rPr>
        <w:t>ding from USAID-</w:t>
      </w:r>
      <w:r w:rsidR="00EB1E84">
        <w:rPr>
          <w:rFonts w:ascii="Arial" w:hAnsi="Arial" w:cs="Arial"/>
          <w:sz w:val="20"/>
          <w:szCs w:val="20"/>
        </w:rPr>
        <w:t xml:space="preserve">OFDA, </w:t>
      </w:r>
      <w:r w:rsidR="003E5FEF">
        <w:rPr>
          <w:rFonts w:ascii="Arial" w:hAnsi="Arial" w:cs="Arial"/>
          <w:sz w:val="20"/>
          <w:szCs w:val="20"/>
        </w:rPr>
        <w:t xml:space="preserve">USAID-FFP, </w:t>
      </w:r>
      <w:r w:rsidR="00EB1E84">
        <w:rPr>
          <w:rFonts w:ascii="Arial" w:hAnsi="Arial" w:cs="Arial"/>
          <w:sz w:val="20"/>
          <w:szCs w:val="20"/>
        </w:rPr>
        <w:t xml:space="preserve">ECHO, </w:t>
      </w:r>
      <w:r w:rsidR="003E5FEF">
        <w:rPr>
          <w:rFonts w:ascii="Arial" w:hAnsi="Arial" w:cs="Arial"/>
          <w:sz w:val="20"/>
          <w:szCs w:val="20"/>
        </w:rPr>
        <w:t xml:space="preserve">ECHO HIP, </w:t>
      </w:r>
      <w:r w:rsidR="00EB1E84">
        <w:rPr>
          <w:rFonts w:ascii="Arial" w:hAnsi="Arial" w:cs="Arial"/>
          <w:sz w:val="20"/>
          <w:szCs w:val="20"/>
        </w:rPr>
        <w:t>DFI</w:t>
      </w:r>
      <w:r w:rsidRPr="00714D3E">
        <w:rPr>
          <w:rFonts w:ascii="Arial" w:hAnsi="Arial" w:cs="Arial"/>
          <w:sz w:val="20"/>
          <w:szCs w:val="20"/>
        </w:rPr>
        <w:t xml:space="preserve">D, IMC, </w:t>
      </w:r>
      <w:r w:rsidR="006D6C9E">
        <w:rPr>
          <w:rFonts w:ascii="Arial" w:hAnsi="Arial" w:cs="Arial"/>
          <w:sz w:val="20"/>
          <w:szCs w:val="20"/>
        </w:rPr>
        <w:t xml:space="preserve">Japan Water Forum </w:t>
      </w:r>
      <w:r w:rsidRPr="00714D3E">
        <w:rPr>
          <w:rFonts w:ascii="Arial" w:hAnsi="Arial" w:cs="Arial"/>
          <w:sz w:val="20"/>
          <w:szCs w:val="20"/>
        </w:rPr>
        <w:t xml:space="preserve">and UN-Habitat youth fund. </w:t>
      </w:r>
      <w:r w:rsidR="00CA7E28">
        <w:rPr>
          <w:rFonts w:ascii="Arial" w:hAnsi="Arial" w:cs="Arial"/>
          <w:sz w:val="20"/>
          <w:szCs w:val="20"/>
        </w:rPr>
        <w:t>He</w:t>
      </w:r>
      <w:r w:rsidRPr="00714D3E">
        <w:rPr>
          <w:rFonts w:ascii="Arial" w:hAnsi="Arial" w:cs="Arial"/>
          <w:sz w:val="20"/>
          <w:szCs w:val="20"/>
        </w:rPr>
        <w:t xml:space="preserve"> ensures that elements of accountability, </w:t>
      </w:r>
      <w:r w:rsidR="006D6C9E">
        <w:rPr>
          <w:rFonts w:ascii="Arial" w:hAnsi="Arial" w:cs="Arial"/>
          <w:sz w:val="20"/>
          <w:szCs w:val="20"/>
        </w:rPr>
        <w:t>disaster risk r</w:t>
      </w:r>
      <w:r w:rsidRPr="00714D3E">
        <w:rPr>
          <w:rFonts w:ascii="Arial" w:hAnsi="Arial" w:cs="Arial"/>
          <w:sz w:val="20"/>
          <w:szCs w:val="20"/>
        </w:rPr>
        <w:t xml:space="preserve">eduction, gender and protection of </w:t>
      </w:r>
      <w:r w:rsidRPr="00C1599D">
        <w:rPr>
          <w:rFonts w:ascii="Arial" w:hAnsi="Arial" w:cs="Arial"/>
          <w:sz w:val="20"/>
          <w:szCs w:val="20"/>
        </w:rPr>
        <w:t>vulnerable groups including</w:t>
      </w:r>
      <w:r w:rsidRPr="00714D3E">
        <w:rPr>
          <w:rFonts w:ascii="Arial" w:hAnsi="Arial" w:cs="Arial"/>
          <w:sz w:val="20"/>
          <w:szCs w:val="20"/>
        </w:rPr>
        <w:t xml:space="preserve"> children, disabled and women </w:t>
      </w:r>
      <w:r w:rsidR="006D6C9E">
        <w:rPr>
          <w:rFonts w:ascii="Arial" w:hAnsi="Arial" w:cs="Arial"/>
          <w:sz w:val="20"/>
          <w:szCs w:val="20"/>
        </w:rPr>
        <w:t xml:space="preserve">will keep in mind during project design and implementation. </w:t>
      </w:r>
    </w:p>
    <w:p w:rsidR="00714D3E" w:rsidRDefault="00714D3E" w:rsidP="004048E3">
      <w:pPr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A07923" w:rsidRPr="004D5B76" w:rsidRDefault="00843E16" w:rsidP="004048E3">
      <w:pPr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  <w:r w:rsidRPr="004D5B76">
        <w:rPr>
          <w:rFonts w:ascii="Arial" w:hAnsi="Arial" w:cs="Arial"/>
          <w:b/>
          <w:sz w:val="20"/>
          <w:szCs w:val="20"/>
          <w:u w:val="single"/>
        </w:rPr>
        <w:t>Academic qualification</w:t>
      </w:r>
    </w:p>
    <w:p w:rsidR="008C0026" w:rsidRPr="004D5B76" w:rsidRDefault="008C0026" w:rsidP="004048E3">
      <w:pPr>
        <w:jc w:val="both"/>
        <w:outlineLvl w:val="0"/>
        <w:rPr>
          <w:rFonts w:ascii="Arial" w:hAnsi="Arial" w:cs="Arial"/>
          <w:sz w:val="20"/>
          <w:szCs w:val="20"/>
          <w:u w:val="single"/>
        </w:rPr>
      </w:pPr>
    </w:p>
    <w:tbl>
      <w:tblPr>
        <w:tblStyle w:val="LightShading1"/>
        <w:tblW w:w="4932" w:type="pct"/>
        <w:tblLook w:val="04A0" w:firstRow="1" w:lastRow="0" w:firstColumn="1" w:lastColumn="0" w:noHBand="0" w:noVBand="1"/>
      </w:tblPr>
      <w:tblGrid>
        <w:gridCol w:w="2196"/>
        <w:gridCol w:w="2004"/>
        <w:gridCol w:w="2245"/>
        <w:gridCol w:w="2486"/>
      </w:tblGrid>
      <w:tr w:rsidR="00E547E8" w:rsidRPr="004D5B76" w:rsidTr="0082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hideMark/>
          </w:tcPr>
          <w:p w:rsidR="00E547E8" w:rsidRPr="004D5B76" w:rsidRDefault="00E547E8" w:rsidP="0082568B">
            <w:pPr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>Educational institution</w:t>
            </w:r>
          </w:p>
        </w:tc>
        <w:tc>
          <w:tcPr>
            <w:tcW w:w="1122" w:type="pct"/>
            <w:hideMark/>
          </w:tcPr>
          <w:p w:rsidR="00E547E8" w:rsidRPr="004D5B76" w:rsidRDefault="00E547E8" w:rsidP="00825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>Duration of studies</w:t>
            </w:r>
          </w:p>
          <w:p w:rsidR="00E547E8" w:rsidRPr="004D5B76" w:rsidRDefault="00E547E8" w:rsidP="00825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>(start – graduation)</w:t>
            </w:r>
          </w:p>
        </w:tc>
        <w:tc>
          <w:tcPr>
            <w:tcW w:w="1257" w:type="pct"/>
            <w:hideMark/>
          </w:tcPr>
          <w:p w:rsidR="00E547E8" w:rsidRPr="004D5B76" w:rsidRDefault="00E547E8" w:rsidP="00825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>Degree or Diploma Completed</w:t>
            </w:r>
          </w:p>
        </w:tc>
        <w:tc>
          <w:tcPr>
            <w:tcW w:w="1392" w:type="pct"/>
            <w:hideMark/>
          </w:tcPr>
          <w:p w:rsidR="00E547E8" w:rsidRPr="004D5B76" w:rsidRDefault="00E547E8" w:rsidP="00825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>Main Subjects</w:t>
            </w:r>
          </w:p>
        </w:tc>
      </w:tr>
      <w:tr w:rsidR="006D6C9E" w:rsidRPr="004D5B76" w:rsidTr="0082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</w:tcPr>
          <w:p w:rsidR="006D6C9E" w:rsidRPr="004D5B76" w:rsidRDefault="006D6C9E" w:rsidP="008256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Tribhuwan University</w:t>
            </w:r>
          </w:p>
        </w:tc>
        <w:tc>
          <w:tcPr>
            <w:tcW w:w="1122" w:type="pct"/>
          </w:tcPr>
          <w:p w:rsidR="006D6C9E" w:rsidRPr="004D5B76" w:rsidRDefault="006D6C9E" w:rsidP="008E6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2012-201</w:t>
            </w:r>
            <w:r w:rsidR="008E6C5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57" w:type="pct"/>
          </w:tcPr>
          <w:p w:rsidR="006D6C9E" w:rsidRPr="004D5B76" w:rsidRDefault="006D6C9E" w:rsidP="0082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Master Degree in Humanities and Social Science</w:t>
            </w:r>
          </w:p>
        </w:tc>
        <w:tc>
          <w:tcPr>
            <w:tcW w:w="1392" w:type="pct"/>
          </w:tcPr>
          <w:p w:rsidR="006D6C9E" w:rsidRPr="004D5B76" w:rsidRDefault="006D6C9E" w:rsidP="0082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Rural Development</w:t>
            </w:r>
          </w:p>
        </w:tc>
      </w:tr>
      <w:tr w:rsidR="00E547E8" w:rsidRPr="004D5B76" w:rsidTr="0082568B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hideMark/>
          </w:tcPr>
          <w:p w:rsidR="00E547E8" w:rsidRPr="004D5B76" w:rsidRDefault="00E547E8" w:rsidP="0082568B">
            <w:pPr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>Tampere University of Technology</w:t>
            </w:r>
            <w:r w:rsidR="00A7514C" w:rsidRPr="004D5B76">
              <w:rPr>
                <w:rFonts w:ascii="Arial" w:hAnsi="Arial" w:cs="Arial"/>
                <w:sz w:val="20"/>
                <w:szCs w:val="20"/>
              </w:rPr>
              <w:t>, Finland</w:t>
            </w:r>
          </w:p>
        </w:tc>
        <w:tc>
          <w:tcPr>
            <w:tcW w:w="1122" w:type="pct"/>
            <w:hideMark/>
          </w:tcPr>
          <w:p w:rsidR="00E547E8" w:rsidRPr="004D5B76" w:rsidRDefault="00E547E8" w:rsidP="0082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>2009-2012</w:t>
            </w:r>
          </w:p>
        </w:tc>
        <w:tc>
          <w:tcPr>
            <w:tcW w:w="1257" w:type="pct"/>
            <w:hideMark/>
          </w:tcPr>
          <w:p w:rsidR="00E547E8" w:rsidRPr="004D5B76" w:rsidRDefault="00E547E8" w:rsidP="0082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>Licentiate degree of Science (Tech)</w:t>
            </w:r>
          </w:p>
        </w:tc>
        <w:tc>
          <w:tcPr>
            <w:tcW w:w="1392" w:type="pct"/>
            <w:hideMark/>
          </w:tcPr>
          <w:p w:rsidR="00E547E8" w:rsidRPr="004D5B76" w:rsidRDefault="007D534A" w:rsidP="00DC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Water &amp; Wastewater </w:t>
            </w:r>
            <w:r w:rsidR="00DC169C">
              <w:rPr>
                <w:rFonts w:ascii="Arial" w:hAnsi="Arial" w:cs="Arial"/>
                <w:sz w:val="20"/>
                <w:szCs w:val="20"/>
              </w:rPr>
              <w:t>engineering</w:t>
            </w:r>
          </w:p>
        </w:tc>
      </w:tr>
      <w:tr w:rsidR="008C0026" w:rsidRPr="004D5B76" w:rsidTr="0082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hideMark/>
          </w:tcPr>
          <w:p w:rsidR="008C0026" w:rsidRPr="004D5B76" w:rsidRDefault="008C0026" w:rsidP="0082568B">
            <w:pPr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>Tampere University of Technology</w:t>
            </w:r>
            <w:r w:rsidR="00A7514C" w:rsidRPr="004D5B76">
              <w:rPr>
                <w:rFonts w:ascii="Arial" w:hAnsi="Arial" w:cs="Arial"/>
                <w:sz w:val="20"/>
                <w:szCs w:val="20"/>
              </w:rPr>
              <w:t xml:space="preserve">, Finland </w:t>
            </w:r>
          </w:p>
        </w:tc>
        <w:tc>
          <w:tcPr>
            <w:tcW w:w="1122" w:type="pct"/>
            <w:hideMark/>
          </w:tcPr>
          <w:p w:rsidR="008C0026" w:rsidRPr="004D5B76" w:rsidRDefault="008C0026" w:rsidP="0082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>2006-2009</w:t>
            </w:r>
          </w:p>
        </w:tc>
        <w:tc>
          <w:tcPr>
            <w:tcW w:w="1257" w:type="pct"/>
            <w:hideMark/>
          </w:tcPr>
          <w:p w:rsidR="008C0026" w:rsidRPr="004D5B76" w:rsidRDefault="008C0026" w:rsidP="0082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>Masters degree of Science (Tech)</w:t>
            </w:r>
          </w:p>
        </w:tc>
        <w:tc>
          <w:tcPr>
            <w:tcW w:w="1392" w:type="pct"/>
            <w:hideMark/>
          </w:tcPr>
          <w:p w:rsidR="008C0026" w:rsidRPr="004D5B76" w:rsidRDefault="008C0026" w:rsidP="00DC1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>Bio</w:t>
            </w:r>
            <w:r w:rsidR="00DC169C">
              <w:rPr>
                <w:rFonts w:ascii="Arial" w:hAnsi="Arial" w:cs="Arial"/>
                <w:sz w:val="20"/>
                <w:szCs w:val="20"/>
              </w:rPr>
              <w:t>-</w:t>
            </w:r>
            <w:r w:rsidR="0082568B" w:rsidRPr="004D5B76">
              <w:rPr>
                <w:rFonts w:ascii="Arial" w:hAnsi="Arial" w:cs="Arial"/>
                <w:sz w:val="20"/>
                <w:szCs w:val="20"/>
              </w:rPr>
              <w:t>measurement</w:t>
            </w:r>
          </w:p>
        </w:tc>
      </w:tr>
      <w:tr w:rsidR="00E547E8" w:rsidRPr="004D5B76" w:rsidTr="00825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hideMark/>
          </w:tcPr>
          <w:p w:rsidR="00E547E8" w:rsidRPr="004D5B76" w:rsidRDefault="00E547E8" w:rsidP="0082568B">
            <w:pPr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>Kathmandu University</w:t>
            </w:r>
            <w:r w:rsidR="00A7514C" w:rsidRPr="004D5B76">
              <w:rPr>
                <w:rFonts w:ascii="Arial" w:hAnsi="Arial" w:cs="Arial"/>
                <w:sz w:val="20"/>
                <w:szCs w:val="20"/>
              </w:rPr>
              <w:t>, Nepal</w:t>
            </w:r>
          </w:p>
        </w:tc>
        <w:tc>
          <w:tcPr>
            <w:tcW w:w="1122" w:type="pct"/>
            <w:hideMark/>
          </w:tcPr>
          <w:p w:rsidR="00E547E8" w:rsidRPr="004D5B76" w:rsidRDefault="00E547E8" w:rsidP="0082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>2001-2005</w:t>
            </w:r>
          </w:p>
        </w:tc>
        <w:tc>
          <w:tcPr>
            <w:tcW w:w="1257" w:type="pct"/>
            <w:hideMark/>
          </w:tcPr>
          <w:p w:rsidR="00E547E8" w:rsidRPr="004D5B76" w:rsidRDefault="00E547E8" w:rsidP="0082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 xml:space="preserve">Bachelor of </w:t>
            </w:r>
            <w:r w:rsidR="0082568B" w:rsidRPr="004D5B76">
              <w:rPr>
                <w:rFonts w:ascii="Arial" w:hAnsi="Arial" w:cs="Arial"/>
                <w:sz w:val="20"/>
                <w:szCs w:val="20"/>
              </w:rPr>
              <w:t xml:space="preserve">Environmental </w:t>
            </w:r>
            <w:r w:rsidRPr="004D5B76">
              <w:rPr>
                <w:rFonts w:ascii="Arial" w:hAnsi="Arial" w:cs="Arial"/>
                <w:sz w:val="20"/>
                <w:szCs w:val="20"/>
              </w:rPr>
              <w:t>Science</w:t>
            </w:r>
          </w:p>
        </w:tc>
        <w:tc>
          <w:tcPr>
            <w:tcW w:w="1392" w:type="pct"/>
            <w:hideMark/>
          </w:tcPr>
          <w:p w:rsidR="00E547E8" w:rsidRPr="004D5B76" w:rsidRDefault="00E547E8" w:rsidP="00825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 xml:space="preserve">Water and Soil </w:t>
            </w:r>
            <w:r w:rsidR="00843E16" w:rsidRPr="004D5B76">
              <w:rPr>
                <w:rFonts w:ascii="Arial" w:hAnsi="Arial" w:cs="Arial"/>
                <w:sz w:val="20"/>
                <w:szCs w:val="20"/>
              </w:rPr>
              <w:t>C</w:t>
            </w:r>
            <w:r w:rsidRPr="004D5B76">
              <w:rPr>
                <w:rFonts w:ascii="Arial" w:hAnsi="Arial" w:cs="Arial"/>
                <w:sz w:val="20"/>
                <w:szCs w:val="20"/>
              </w:rPr>
              <w:t xml:space="preserve">onservation and </w:t>
            </w:r>
            <w:r w:rsidR="00843E16" w:rsidRPr="004D5B76">
              <w:rPr>
                <w:rFonts w:ascii="Arial" w:hAnsi="Arial" w:cs="Arial"/>
                <w:sz w:val="20"/>
                <w:szCs w:val="20"/>
              </w:rPr>
              <w:t>M</w:t>
            </w:r>
            <w:r w:rsidRPr="004D5B76">
              <w:rPr>
                <w:rFonts w:ascii="Arial" w:hAnsi="Arial" w:cs="Arial"/>
                <w:sz w:val="20"/>
                <w:szCs w:val="20"/>
              </w:rPr>
              <w:t>anagement</w:t>
            </w:r>
          </w:p>
        </w:tc>
      </w:tr>
      <w:tr w:rsidR="00E547E8" w:rsidRPr="004D5B76" w:rsidTr="0082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hideMark/>
          </w:tcPr>
          <w:p w:rsidR="00E547E8" w:rsidRPr="004D5B76" w:rsidRDefault="00E547E8" w:rsidP="0082568B">
            <w:pPr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>Institute of forestry</w:t>
            </w:r>
            <w:r w:rsidR="00A7514C" w:rsidRPr="004D5B76">
              <w:rPr>
                <w:rFonts w:ascii="Arial" w:hAnsi="Arial" w:cs="Arial"/>
                <w:sz w:val="20"/>
                <w:szCs w:val="20"/>
              </w:rPr>
              <w:t>, Nepal</w:t>
            </w:r>
          </w:p>
        </w:tc>
        <w:tc>
          <w:tcPr>
            <w:tcW w:w="1122" w:type="pct"/>
            <w:hideMark/>
          </w:tcPr>
          <w:p w:rsidR="00E547E8" w:rsidRPr="004D5B76" w:rsidRDefault="00E547E8" w:rsidP="0082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>1997-1999</w:t>
            </w:r>
          </w:p>
        </w:tc>
        <w:tc>
          <w:tcPr>
            <w:tcW w:w="1257" w:type="pct"/>
            <w:hideMark/>
          </w:tcPr>
          <w:p w:rsidR="00E547E8" w:rsidRPr="004D5B76" w:rsidRDefault="0082568B" w:rsidP="0082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>Technical Certificate Level</w:t>
            </w:r>
          </w:p>
        </w:tc>
        <w:tc>
          <w:tcPr>
            <w:tcW w:w="1392" w:type="pct"/>
            <w:hideMark/>
          </w:tcPr>
          <w:p w:rsidR="00E547E8" w:rsidRPr="004D5B76" w:rsidRDefault="00E547E8" w:rsidP="0082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D5B76">
              <w:rPr>
                <w:rFonts w:ascii="Arial" w:hAnsi="Arial" w:cs="Arial"/>
                <w:sz w:val="20"/>
                <w:szCs w:val="20"/>
              </w:rPr>
              <w:t xml:space="preserve">Forest </w:t>
            </w:r>
            <w:r w:rsidR="00843E16" w:rsidRPr="004D5B76">
              <w:rPr>
                <w:rFonts w:ascii="Arial" w:hAnsi="Arial" w:cs="Arial"/>
                <w:sz w:val="20"/>
                <w:szCs w:val="20"/>
              </w:rPr>
              <w:t>M</w:t>
            </w:r>
            <w:r w:rsidRPr="004D5B76">
              <w:rPr>
                <w:rFonts w:ascii="Arial" w:hAnsi="Arial" w:cs="Arial"/>
                <w:sz w:val="20"/>
                <w:szCs w:val="20"/>
              </w:rPr>
              <w:t xml:space="preserve">anagement </w:t>
            </w:r>
          </w:p>
        </w:tc>
      </w:tr>
    </w:tbl>
    <w:p w:rsidR="000746F5" w:rsidRPr="004D5B76" w:rsidRDefault="000746F5" w:rsidP="004048E3">
      <w:pPr>
        <w:jc w:val="both"/>
        <w:outlineLvl w:val="0"/>
        <w:rPr>
          <w:rFonts w:ascii="Arial" w:hAnsi="Arial" w:cs="Arial"/>
          <w:sz w:val="20"/>
          <w:szCs w:val="20"/>
          <w:u w:val="single"/>
        </w:rPr>
      </w:pPr>
    </w:p>
    <w:p w:rsidR="005C06A8" w:rsidRDefault="005C06A8" w:rsidP="004048E3">
      <w:pPr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CA7E28" w:rsidRDefault="00CA7E28" w:rsidP="004048E3">
      <w:pPr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CA7E28" w:rsidRDefault="00CA7E28" w:rsidP="004048E3">
      <w:pPr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CA7E28" w:rsidRDefault="00CA7E28" w:rsidP="004048E3">
      <w:pPr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CA7E28" w:rsidRDefault="00CA7E28" w:rsidP="004048E3">
      <w:pPr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CA7E28" w:rsidRDefault="00CA7E28" w:rsidP="004048E3">
      <w:pPr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CA7E28" w:rsidRDefault="00CA7E28" w:rsidP="004048E3">
      <w:pPr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CA7E28" w:rsidRDefault="00CA7E28" w:rsidP="004048E3">
      <w:pPr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BC352D" w:rsidRDefault="008F1B3E" w:rsidP="004048E3">
      <w:pPr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  <w:r w:rsidRPr="005A0160">
        <w:rPr>
          <w:rFonts w:ascii="Arial" w:hAnsi="Arial" w:cs="Arial"/>
          <w:b/>
          <w:sz w:val="20"/>
          <w:szCs w:val="20"/>
          <w:u w:val="single"/>
        </w:rPr>
        <w:lastRenderedPageBreak/>
        <w:t>Work Experience</w:t>
      </w:r>
      <w:r w:rsidR="002D5DC4" w:rsidRPr="005A0160">
        <w:rPr>
          <w:rFonts w:ascii="Arial" w:hAnsi="Arial" w:cs="Arial"/>
          <w:b/>
          <w:sz w:val="20"/>
          <w:szCs w:val="20"/>
          <w:u w:val="single"/>
        </w:rPr>
        <w:t>s</w:t>
      </w:r>
    </w:p>
    <w:p w:rsidR="00CA7E28" w:rsidRDefault="00CA7E28" w:rsidP="004048E3">
      <w:pPr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CA7E28" w:rsidRDefault="00CA7E28" w:rsidP="004048E3">
      <w:pPr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CA7E28" w:rsidRDefault="00CA7E28" w:rsidP="003A0E12">
      <w:pPr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2017-</w:t>
      </w:r>
      <w:r w:rsidR="008E4B2C">
        <w:rPr>
          <w:rFonts w:ascii="Arial" w:hAnsi="Arial" w:cs="Arial"/>
          <w:b/>
          <w:sz w:val="20"/>
          <w:szCs w:val="20"/>
        </w:rPr>
        <w:t xml:space="preserve">Present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CA7E28">
        <w:rPr>
          <w:rFonts w:ascii="Arial" w:hAnsi="Arial" w:cs="Arial"/>
          <w:bCs/>
          <w:sz w:val="20"/>
          <w:szCs w:val="20"/>
        </w:rPr>
        <w:t>Social Inclusion &amp; Accountability Advisor</w:t>
      </w:r>
      <w:r>
        <w:rPr>
          <w:rFonts w:ascii="Arial" w:hAnsi="Arial" w:cs="Arial"/>
          <w:bCs/>
          <w:sz w:val="20"/>
          <w:szCs w:val="20"/>
        </w:rPr>
        <w:t>, VSO</w:t>
      </w:r>
    </w:p>
    <w:p w:rsidR="008E6C5A" w:rsidRDefault="00CA7E28" w:rsidP="003A0E12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8E6C5A">
        <w:rPr>
          <w:rFonts w:ascii="Arial" w:hAnsi="Arial" w:cs="Arial"/>
          <w:sz w:val="20"/>
          <w:szCs w:val="20"/>
        </w:rPr>
        <w:t>Voluntary Service Overseas (VSO), Nepal</w:t>
      </w:r>
    </w:p>
    <w:p w:rsidR="00B114F9" w:rsidRDefault="00B114F9" w:rsidP="00B114F9">
      <w:pPr>
        <w:pStyle w:val="ListParagraph"/>
        <w:numPr>
          <w:ilvl w:val="0"/>
          <w:numId w:val="30"/>
        </w:num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and support Citizen led monitoring activities in VSO working districts</w:t>
      </w:r>
    </w:p>
    <w:p w:rsidR="00B114F9" w:rsidRPr="00B114F9" w:rsidRDefault="00BE23DA" w:rsidP="00B114F9">
      <w:pPr>
        <w:pStyle w:val="ListParagraph"/>
        <w:numPr>
          <w:ilvl w:val="0"/>
          <w:numId w:val="30"/>
        </w:num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and support on three core approaches i.e. social inclusion &amp; gender, social accountability and resilience under Volunteering for development grant</w:t>
      </w:r>
    </w:p>
    <w:p w:rsidR="00143B7D" w:rsidRDefault="00BE23DA" w:rsidP="00BE23DA">
      <w:pPr>
        <w:pStyle w:val="ListParagraph"/>
        <w:numPr>
          <w:ilvl w:val="0"/>
          <w:numId w:val="30"/>
        </w:num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Plan, design, and organize capacity building of staff and volunteers </w:t>
      </w:r>
      <w:r w:rsidR="00805FA7">
        <w:rPr>
          <w:rFonts w:ascii="Arial" w:hAnsi="Arial" w:cs="Arial"/>
          <w:sz w:val="20"/>
          <w:szCs w:val="20"/>
        </w:rPr>
        <w:t xml:space="preserve">of VSO Nepal and its partner organizations </w:t>
      </w:r>
      <w:r>
        <w:rPr>
          <w:rFonts w:ascii="Arial" w:hAnsi="Arial" w:cs="Arial"/>
          <w:sz w:val="20"/>
          <w:szCs w:val="20"/>
        </w:rPr>
        <w:t>on core approaches</w:t>
      </w:r>
    </w:p>
    <w:p w:rsidR="00143B7D" w:rsidRDefault="00143B7D" w:rsidP="00BE23DA">
      <w:pPr>
        <w:pStyle w:val="ListParagraph"/>
        <w:numPr>
          <w:ilvl w:val="0"/>
          <w:numId w:val="30"/>
        </w:num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Capacity building of staff and volunteers of partner organization and VSO </w:t>
      </w:r>
    </w:p>
    <w:p w:rsidR="00BE23DA" w:rsidRDefault="00143B7D" w:rsidP="00BE23DA">
      <w:pPr>
        <w:pStyle w:val="ListParagraph"/>
        <w:numPr>
          <w:ilvl w:val="0"/>
          <w:numId w:val="30"/>
        </w:num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 to prepare proposal and budget follow up</w:t>
      </w:r>
      <w:r w:rsidR="00BE23DA">
        <w:rPr>
          <w:rFonts w:ascii="Arial" w:hAnsi="Arial" w:cs="Arial"/>
          <w:sz w:val="20"/>
          <w:szCs w:val="20"/>
        </w:rPr>
        <w:t xml:space="preserve"> </w:t>
      </w:r>
    </w:p>
    <w:p w:rsidR="00B114F9" w:rsidRDefault="00B114F9" w:rsidP="00B114F9">
      <w:pPr>
        <w:pStyle w:val="ListParagraph"/>
        <w:ind w:left="450"/>
        <w:jc w:val="both"/>
        <w:outlineLvl w:val="0"/>
        <w:rPr>
          <w:rFonts w:ascii="Arial" w:hAnsi="Arial" w:cs="Arial"/>
          <w:sz w:val="20"/>
          <w:szCs w:val="20"/>
        </w:rPr>
      </w:pPr>
    </w:p>
    <w:p w:rsidR="00BE23DA" w:rsidRPr="00BE23DA" w:rsidRDefault="00BE23DA" w:rsidP="00805FA7">
      <w:pPr>
        <w:pStyle w:val="ListParagraph"/>
        <w:ind w:left="450"/>
        <w:jc w:val="both"/>
        <w:outlineLvl w:val="0"/>
        <w:rPr>
          <w:rFonts w:ascii="Arial" w:hAnsi="Arial" w:cs="Arial"/>
          <w:sz w:val="20"/>
          <w:szCs w:val="20"/>
        </w:rPr>
      </w:pPr>
    </w:p>
    <w:p w:rsidR="00CA7E28" w:rsidRDefault="00CA7E28" w:rsidP="003A0E12">
      <w:pPr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5A0160" w:rsidRDefault="006D6C9E" w:rsidP="003A0E12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</w:t>
      </w:r>
      <w:r w:rsidR="00EB1E84" w:rsidRPr="005C06A8">
        <w:rPr>
          <w:rFonts w:ascii="Arial" w:hAnsi="Arial" w:cs="Arial"/>
          <w:b/>
          <w:sz w:val="20"/>
          <w:szCs w:val="20"/>
        </w:rPr>
        <w:t xml:space="preserve">, 2016 </w:t>
      </w:r>
      <w:r w:rsidR="005A0160" w:rsidRPr="005C06A8">
        <w:rPr>
          <w:rFonts w:ascii="Arial" w:hAnsi="Arial" w:cs="Arial"/>
          <w:b/>
          <w:sz w:val="20"/>
          <w:szCs w:val="20"/>
        </w:rPr>
        <w:t>–</w:t>
      </w:r>
      <w:r w:rsidR="00CA7E28">
        <w:rPr>
          <w:rFonts w:ascii="Arial" w:hAnsi="Arial" w:cs="Arial"/>
          <w:b/>
          <w:sz w:val="20"/>
          <w:szCs w:val="20"/>
        </w:rPr>
        <w:t>June, 2017</w:t>
      </w:r>
      <w:r w:rsidR="005A016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A7E28">
        <w:rPr>
          <w:rFonts w:ascii="Arial" w:hAnsi="Arial" w:cs="Arial"/>
          <w:sz w:val="20"/>
          <w:szCs w:val="20"/>
        </w:rPr>
        <w:tab/>
      </w:r>
      <w:r w:rsidR="002F4289">
        <w:rPr>
          <w:rFonts w:ascii="Arial" w:hAnsi="Arial" w:cs="Arial"/>
          <w:sz w:val="20"/>
          <w:szCs w:val="20"/>
        </w:rPr>
        <w:t>District Coordination Advisor</w:t>
      </w:r>
    </w:p>
    <w:p w:rsidR="002F4289" w:rsidRDefault="005A0160" w:rsidP="003A0E12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National Disaster Recovery Coordination Secretariat, </w:t>
      </w:r>
      <w:r w:rsidR="002F4289">
        <w:rPr>
          <w:rFonts w:ascii="Arial" w:hAnsi="Arial" w:cs="Arial"/>
          <w:sz w:val="20"/>
          <w:szCs w:val="20"/>
        </w:rPr>
        <w:t xml:space="preserve"> </w:t>
      </w:r>
    </w:p>
    <w:p w:rsidR="002F4289" w:rsidRDefault="005A0160" w:rsidP="003A0E12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A37A8">
        <w:rPr>
          <w:rFonts w:ascii="Arial" w:hAnsi="Arial" w:cs="Arial"/>
          <w:sz w:val="20"/>
          <w:szCs w:val="20"/>
        </w:rPr>
        <w:t xml:space="preserve">Voluntary Service Overseas </w:t>
      </w:r>
      <w:r w:rsidR="002F4289">
        <w:rPr>
          <w:rFonts w:ascii="Arial" w:hAnsi="Arial" w:cs="Arial"/>
          <w:sz w:val="20"/>
          <w:szCs w:val="20"/>
        </w:rPr>
        <w:t>(VSO)</w:t>
      </w:r>
      <w:r>
        <w:rPr>
          <w:rFonts w:ascii="Arial" w:hAnsi="Arial" w:cs="Arial"/>
          <w:sz w:val="20"/>
          <w:szCs w:val="20"/>
        </w:rPr>
        <w:t>, Nepal</w:t>
      </w:r>
    </w:p>
    <w:p w:rsidR="002F4289" w:rsidRPr="005C06A8" w:rsidRDefault="002F4289" w:rsidP="005C06A8">
      <w:pPr>
        <w:pStyle w:val="ListParagraph"/>
        <w:numPr>
          <w:ilvl w:val="0"/>
          <w:numId w:val="29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 xml:space="preserve">Lead on district coordination </w:t>
      </w:r>
      <w:r w:rsidR="001123F0" w:rsidRPr="005C06A8">
        <w:rPr>
          <w:rFonts w:ascii="Arial" w:hAnsi="Arial" w:cs="Arial"/>
          <w:sz w:val="20"/>
          <w:szCs w:val="20"/>
        </w:rPr>
        <w:t>to mobilize effectively</w:t>
      </w:r>
      <w:r w:rsidRPr="005C06A8">
        <w:rPr>
          <w:rFonts w:ascii="Arial" w:hAnsi="Arial" w:cs="Arial"/>
          <w:sz w:val="20"/>
          <w:szCs w:val="20"/>
        </w:rPr>
        <w:t xml:space="preserve"> district support lead agency to prepare disaster preparedness and response plan, monsoon preparedness plan and other disasters events updates</w:t>
      </w:r>
    </w:p>
    <w:p w:rsidR="002F4289" w:rsidRPr="005C06A8" w:rsidRDefault="002F4289" w:rsidP="005C06A8">
      <w:pPr>
        <w:pStyle w:val="ListParagraph"/>
        <w:numPr>
          <w:ilvl w:val="0"/>
          <w:numId w:val="29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 xml:space="preserve">Support and provide technical support </w:t>
      </w:r>
      <w:r w:rsidR="005C06A8" w:rsidRPr="005C06A8">
        <w:rPr>
          <w:rFonts w:ascii="Arial" w:hAnsi="Arial" w:cs="Arial"/>
          <w:sz w:val="20"/>
          <w:szCs w:val="20"/>
        </w:rPr>
        <w:t xml:space="preserve">on information management </w:t>
      </w:r>
      <w:r w:rsidRPr="005C06A8">
        <w:rPr>
          <w:rFonts w:ascii="Arial" w:hAnsi="Arial" w:cs="Arial"/>
          <w:sz w:val="20"/>
          <w:szCs w:val="20"/>
        </w:rPr>
        <w:t>for governmental and</w:t>
      </w:r>
      <w:r w:rsidR="005C06A8" w:rsidRPr="005C06A8">
        <w:rPr>
          <w:rFonts w:ascii="Arial" w:hAnsi="Arial" w:cs="Arial"/>
          <w:sz w:val="20"/>
          <w:szCs w:val="20"/>
        </w:rPr>
        <w:t xml:space="preserve"> non-governmental organizations</w:t>
      </w:r>
    </w:p>
    <w:p w:rsidR="00A6563B" w:rsidRDefault="002F4289" w:rsidP="005C06A8">
      <w:pPr>
        <w:pStyle w:val="ListParagraph"/>
        <w:numPr>
          <w:ilvl w:val="0"/>
          <w:numId w:val="29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 xml:space="preserve">Conduct coordination workshops to bring key stakeholders in a single platform to discuss on common actions and disseminate the results to national level key </w:t>
      </w:r>
      <w:r w:rsidR="005C06A8" w:rsidRPr="005C06A8">
        <w:rPr>
          <w:rFonts w:ascii="Arial" w:hAnsi="Arial" w:cs="Arial"/>
          <w:sz w:val="20"/>
          <w:szCs w:val="20"/>
        </w:rPr>
        <w:t xml:space="preserve">development </w:t>
      </w:r>
      <w:r w:rsidRPr="005C06A8">
        <w:rPr>
          <w:rFonts w:ascii="Arial" w:hAnsi="Arial" w:cs="Arial"/>
          <w:sz w:val="20"/>
          <w:szCs w:val="20"/>
        </w:rPr>
        <w:t>stakeholders</w:t>
      </w:r>
    </w:p>
    <w:p w:rsidR="002F4289" w:rsidRPr="005C06A8" w:rsidRDefault="00A6563B" w:rsidP="005C06A8">
      <w:pPr>
        <w:pStyle w:val="ListParagraph"/>
        <w:numPr>
          <w:ilvl w:val="0"/>
          <w:numId w:val="29"/>
        </w:num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 updated list of national and district level DRR focal person and organizations working in 14 districts of highly affected by earthquake. </w:t>
      </w:r>
    </w:p>
    <w:p w:rsidR="005C06A8" w:rsidRDefault="005C06A8" w:rsidP="003A0E12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3A0E12" w:rsidRDefault="00C279DD" w:rsidP="003A0E12">
      <w:p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b/>
          <w:sz w:val="20"/>
          <w:szCs w:val="20"/>
        </w:rPr>
        <w:t>June</w:t>
      </w:r>
      <w:r w:rsidR="00BF6F81" w:rsidRPr="005C06A8">
        <w:rPr>
          <w:rFonts w:ascii="Arial" w:hAnsi="Arial" w:cs="Arial"/>
          <w:b/>
          <w:sz w:val="20"/>
          <w:szCs w:val="20"/>
        </w:rPr>
        <w:t xml:space="preserve">, 2015 </w:t>
      </w:r>
      <w:r w:rsidR="00912698" w:rsidRPr="005C06A8">
        <w:rPr>
          <w:rFonts w:ascii="Arial" w:hAnsi="Arial" w:cs="Arial"/>
          <w:b/>
          <w:sz w:val="20"/>
          <w:szCs w:val="20"/>
        </w:rPr>
        <w:t>– May, 2016</w:t>
      </w:r>
      <w:r w:rsidR="00912698">
        <w:rPr>
          <w:rFonts w:ascii="Arial" w:hAnsi="Arial" w:cs="Arial"/>
          <w:sz w:val="20"/>
          <w:szCs w:val="20"/>
        </w:rPr>
        <w:tab/>
        <w:t>National Project</w:t>
      </w:r>
      <w:r w:rsidR="00BF6F81">
        <w:rPr>
          <w:rFonts w:ascii="Arial" w:hAnsi="Arial" w:cs="Arial"/>
          <w:sz w:val="20"/>
          <w:szCs w:val="20"/>
        </w:rPr>
        <w:t xml:space="preserve"> Coordinator</w:t>
      </w:r>
      <w:r w:rsidR="004A37A8">
        <w:rPr>
          <w:rFonts w:ascii="Arial" w:hAnsi="Arial" w:cs="Arial"/>
          <w:sz w:val="20"/>
          <w:szCs w:val="20"/>
        </w:rPr>
        <w:t>, Kathmandu</w:t>
      </w:r>
    </w:p>
    <w:p w:rsidR="00BF6F81" w:rsidRPr="004D5B76" w:rsidRDefault="004A37A8" w:rsidP="003A0E12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Agency for Technical Cooperation and Development (</w:t>
      </w:r>
      <w:r w:rsidR="00BF6F81">
        <w:rPr>
          <w:rFonts w:ascii="Arial" w:hAnsi="Arial" w:cs="Arial"/>
          <w:sz w:val="20"/>
          <w:szCs w:val="20"/>
        </w:rPr>
        <w:t>ACTED</w:t>
      </w:r>
      <w:r>
        <w:rPr>
          <w:rFonts w:ascii="Arial" w:hAnsi="Arial" w:cs="Arial"/>
          <w:sz w:val="20"/>
          <w:szCs w:val="20"/>
        </w:rPr>
        <w:t>)</w:t>
      </w:r>
    </w:p>
    <w:p w:rsidR="005C06A8" w:rsidRPr="005C06A8" w:rsidRDefault="00A9702C" w:rsidP="005C06A8">
      <w:pPr>
        <w:pStyle w:val="ListParagraph"/>
        <w:numPr>
          <w:ilvl w:val="0"/>
          <w:numId w:val="28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 xml:space="preserve">Lead on program activities implementation and supervision on severely earthquake affected </w:t>
      </w:r>
      <w:r w:rsidR="005C06A8" w:rsidRPr="005C06A8">
        <w:rPr>
          <w:rFonts w:ascii="Arial" w:hAnsi="Arial" w:cs="Arial"/>
          <w:sz w:val="20"/>
          <w:szCs w:val="20"/>
        </w:rPr>
        <w:t xml:space="preserve">six </w:t>
      </w:r>
      <w:r w:rsidRPr="005C06A8">
        <w:rPr>
          <w:rFonts w:ascii="Arial" w:hAnsi="Arial" w:cs="Arial"/>
          <w:sz w:val="20"/>
          <w:szCs w:val="20"/>
        </w:rPr>
        <w:t>districts, ensuring project activities are well implemented and documented based on donors and local &amp; district government requirements.</w:t>
      </w:r>
    </w:p>
    <w:p w:rsidR="00A9702C" w:rsidRPr="005C06A8" w:rsidRDefault="00A9702C" w:rsidP="005C06A8">
      <w:pPr>
        <w:pStyle w:val="ListParagraph"/>
        <w:numPr>
          <w:ilvl w:val="0"/>
          <w:numId w:val="28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 xml:space="preserve">Supporting project development department on fundraising for WASH, DRR and livelihood project proposal development based on lesson learnt from previous projects, field assessment and focus group discussion at community level. </w:t>
      </w:r>
    </w:p>
    <w:p w:rsidR="005C06A8" w:rsidRPr="005C06A8" w:rsidRDefault="00A9702C" w:rsidP="005C06A8">
      <w:pPr>
        <w:pStyle w:val="ListParagraph"/>
        <w:numPr>
          <w:ilvl w:val="0"/>
          <w:numId w:val="28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>Prepare and oversee program implementation to ensure timely delivery of program</w:t>
      </w:r>
      <w:r w:rsidR="00BF6F81" w:rsidRPr="005C06A8">
        <w:rPr>
          <w:rFonts w:ascii="Arial" w:hAnsi="Arial" w:cs="Arial"/>
          <w:sz w:val="20"/>
          <w:szCs w:val="20"/>
        </w:rPr>
        <w:t>m</w:t>
      </w:r>
      <w:r w:rsidRPr="005C06A8">
        <w:rPr>
          <w:rFonts w:ascii="Arial" w:hAnsi="Arial" w:cs="Arial"/>
          <w:sz w:val="20"/>
          <w:szCs w:val="20"/>
        </w:rPr>
        <w:t xml:space="preserve">e activities i.e. monitoring against log frames, monthly update of project management framework  </w:t>
      </w:r>
    </w:p>
    <w:p w:rsidR="005C06A8" w:rsidRPr="005C06A8" w:rsidRDefault="00A9702C" w:rsidP="005C06A8">
      <w:pPr>
        <w:pStyle w:val="ListParagraph"/>
        <w:numPr>
          <w:ilvl w:val="0"/>
          <w:numId w:val="28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 xml:space="preserve">Prepare timely programme reports on project activities in compliance with internal </w:t>
      </w:r>
      <w:r w:rsidR="00DE3173" w:rsidRPr="005C06A8">
        <w:rPr>
          <w:rFonts w:ascii="Arial" w:hAnsi="Arial" w:cs="Arial"/>
          <w:sz w:val="20"/>
          <w:szCs w:val="20"/>
        </w:rPr>
        <w:t>organizational</w:t>
      </w:r>
      <w:r w:rsidRPr="005C06A8">
        <w:rPr>
          <w:rFonts w:ascii="Arial" w:hAnsi="Arial" w:cs="Arial"/>
          <w:sz w:val="20"/>
          <w:szCs w:val="20"/>
        </w:rPr>
        <w:t xml:space="preserve"> requirements and any relevant external donor requirements.</w:t>
      </w:r>
    </w:p>
    <w:p w:rsidR="005C06A8" w:rsidRPr="005C06A8" w:rsidRDefault="00DE3173" w:rsidP="005C06A8">
      <w:pPr>
        <w:pStyle w:val="ListParagraph"/>
        <w:numPr>
          <w:ilvl w:val="0"/>
          <w:numId w:val="28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>Working closely with the Human r</w:t>
      </w:r>
      <w:r w:rsidR="00A9702C" w:rsidRPr="005C06A8">
        <w:rPr>
          <w:rFonts w:ascii="Arial" w:hAnsi="Arial" w:cs="Arial"/>
          <w:sz w:val="20"/>
          <w:szCs w:val="20"/>
        </w:rPr>
        <w:t>esources</w:t>
      </w:r>
      <w:r w:rsidRPr="005C06A8">
        <w:rPr>
          <w:rFonts w:ascii="Arial" w:hAnsi="Arial" w:cs="Arial"/>
          <w:sz w:val="20"/>
          <w:szCs w:val="20"/>
        </w:rPr>
        <w:t xml:space="preserve"> management</w:t>
      </w:r>
      <w:r w:rsidR="00A9702C" w:rsidRPr="005C06A8">
        <w:rPr>
          <w:rFonts w:ascii="Arial" w:hAnsi="Arial" w:cs="Arial"/>
          <w:sz w:val="20"/>
          <w:szCs w:val="20"/>
        </w:rPr>
        <w:t xml:space="preserve"> team, lead on identifying technical staffing needs (both national and international) for e</w:t>
      </w:r>
      <w:r w:rsidR="00BF6F81" w:rsidRPr="005C06A8">
        <w:rPr>
          <w:rFonts w:ascii="Arial" w:hAnsi="Arial" w:cs="Arial"/>
          <w:sz w:val="20"/>
          <w:szCs w:val="20"/>
        </w:rPr>
        <w:t>mergency and recovery programme</w:t>
      </w:r>
      <w:r w:rsidR="00A9702C" w:rsidRPr="005C06A8">
        <w:rPr>
          <w:rFonts w:ascii="Arial" w:hAnsi="Arial" w:cs="Arial"/>
          <w:sz w:val="20"/>
          <w:szCs w:val="20"/>
        </w:rPr>
        <w:t xml:space="preserve">, and ensure rapid recruitment, induction and training of new staff. </w:t>
      </w:r>
    </w:p>
    <w:p w:rsidR="005C06A8" w:rsidRPr="005C06A8" w:rsidRDefault="00A9702C" w:rsidP="005C06A8">
      <w:pPr>
        <w:pStyle w:val="ListParagraph"/>
        <w:numPr>
          <w:ilvl w:val="0"/>
          <w:numId w:val="28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 xml:space="preserve">Identify programme supplies needs and coordinate with the logistics team to put in place a sensible phased procurement plan. Work with finance to update program budget follow up (BFU) and provide current and coming month’s program expenditure plan. </w:t>
      </w:r>
    </w:p>
    <w:p w:rsidR="005C06A8" w:rsidRPr="005C06A8" w:rsidRDefault="00A9702C" w:rsidP="005C06A8">
      <w:pPr>
        <w:pStyle w:val="ListParagraph"/>
        <w:numPr>
          <w:ilvl w:val="0"/>
          <w:numId w:val="28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 xml:space="preserve">Lead the procurement meeting to ensure the program supplies purchase and delivery on time with close coordination with Logistics and Finance Department.  </w:t>
      </w:r>
    </w:p>
    <w:p w:rsidR="005C06A8" w:rsidRPr="005C06A8" w:rsidRDefault="00A9702C" w:rsidP="005C06A8">
      <w:pPr>
        <w:pStyle w:val="ListParagraph"/>
        <w:numPr>
          <w:ilvl w:val="0"/>
          <w:numId w:val="28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>Working closely with the Monitoring &amp; Evaluation team</w:t>
      </w:r>
      <w:r w:rsidR="0012016C">
        <w:rPr>
          <w:rFonts w:ascii="Arial" w:hAnsi="Arial" w:cs="Arial"/>
          <w:sz w:val="20"/>
          <w:szCs w:val="20"/>
        </w:rPr>
        <w:t>,</w:t>
      </w:r>
      <w:r w:rsidRPr="005C06A8">
        <w:rPr>
          <w:rFonts w:ascii="Arial" w:hAnsi="Arial" w:cs="Arial"/>
          <w:sz w:val="20"/>
          <w:szCs w:val="20"/>
        </w:rPr>
        <w:t xml:space="preserve"> put in place a sector M&amp;E plan, ensuring this links to reporting requirements, and capacity build technical field staff in carrying out the work. </w:t>
      </w:r>
    </w:p>
    <w:p w:rsidR="005C06A8" w:rsidRPr="005C06A8" w:rsidRDefault="00A9702C" w:rsidP="005C06A8">
      <w:pPr>
        <w:pStyle w:val="ListParagraph"/>
        <w:numPr>
          <w:ilvl w:val="0"/>
          <w:numId w:val="28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 xml:space="preserve">Coach and mentor district project coordinators, technical coordinator, technical officer at district level and national level for smooth operation of project activities. </w:t>
      </w:r>
    </w:p>
    <w:p w:rsidR="005C06A8" w:rsidRPr="005C06A8" w:rsidRDefault="00A9702C" w:rsidP="005C06A8">
      <w:pPr>
        <w:pStyle w:val="ListParagraph"/>
        <w:numPr>
          <w:ilvl w:val="0"/>
          <w:numId w:val="28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lastRenderedPageBreak/>
        <w:t>Repr</w:t>
      </w:r>
      <w:r w:rsidR="008F7F25" w:rsidRPr="005C06A8">
        <w:rPr>
          <w:rFonts w:ascii="Arial" w:hAnsi="Arial" w:cs="Arial"/>
          <w:sz w:val="20"/>
          <w:szCs w:val="20"/>
        </w:rPr>
        <w:t xml:space="preserve">esenting in WASH cluster, Shelter cluster, HRRP, </w:t>
      </w:r>
      <w:r w:rsidRPr="005C06A8">
        <w:rPr>
          <w:rFonts w:ascii="Arial" w:hAnsi="Arial" w:cs="Arial"/>
          <w:sz w:val="20"/>
          <w:szCs w:val="20"/>
        </w:rPr>
        <w:t xml:space="preserve">CCCM, Cash Coordination Group. Take the initiative in documenting lessons learnt, best practice and case studies to shape in-country strategies and program approaches, and contribute to broader sector learning. </w:t>
      </w:r>
    </w:p>
    <w:p w:rsidR="004D5B76" w:rsidRPr="004D5B76" w:rsidRDefault="004D5B76" w:rsidP="004048E3">
      <w:pPr>
        <w:jc w:val="both"/>
        <w:outlineLvl w:val="0"/>
        <w:rPr>
          <w:rFonts w:ascii="Arial" w:hAnsi="Arial" w:cs="Arial"/>
          <w:sz w:val="20"/>
          <w:szCs w:val="20"/>
          <w:u w:val="single"/>
        </w:rPr>
      </w:pPr>
    </w:p>
    <w:p w:rsidR="00805FA7" w:rsidRDefault="00805FA7" w:rsidP="004048E3">
      <w:pPr>
        <w:jc w:val="both"/>
        <w:outlineLvl w:val="0"/>
        <w:rPr>
          <w:rFonts w:ascii="Arial" w:hAnsi="Arial" w:cs="Arial"/>
          <w:b/>
          <w:sz w:val="20"/>
          <w:szCs w:val="20"/>
        </w:rPr>
      </w:pPr>
    </w:p>
    <w:p w:rsidR="004D5B76" w:rsidRPr="00D667FB" w:rsidRDefault="00200378" w:rsidP="004048E3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September, 2012- October</w:t>
      </w:r>
      <w:r w:rsidR="000B4FB4" w:rsidRPr="002751AF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2013</w:t>
      </w:r>
      <w:r w:rsidR="005C06A8">
        <w:rPr>
          <w:rFonts w:ascii="Arial" w:hAnsi="Arial" w:cs="Arial"/>
          <w:b/>
          <w:sz w:val="20"/>
          <w:szCs w:val="20"/>
        </w:rPr>
        <w:tab/>
      </w:r>
      <w:r w:rsidR="004D5B76" w:rsidRPr="00D667FB">
        <w:rPr>
          <w:rFonts w:ascii="Arial" w:hAnsi="Arial" w:cs="Arial"/>
          <w:sz w:val="20"/>
          <w:szCs w:val="20"/>
        </w:rPr>
        <w:t xml:space="preserve">Program </w:t>
      </w:r>
      <w:r w:rsidR="006E308B" w:rsidRPr="00D667FB">
        <w:rPr>
          <w:rFonts w:ascii="Arial" w:hAnsi="Arial" w:cs="Arial"/>
          <w:sz w:val="20"/>
          <w:szCs w:val="20"/>
        </w:rPr>
        <w:t>O</w:t>
      </w:r>
      <w:r w:rsidR="00CF29A1" w:rsidRPr="00D667FB">
        <w:rPr>
          <w:rFonts w:ascii="Arial" w:hAnsi="Arial" w:cs="Arial"/>
          <w:sz w:val="20"/>
          <w:szCs w:val="20"/>
        </w:rPr>
        <w:t>fficer</w:t>
      </w:r>
    </w:p>
    <w:p w:rsidR="004D5B76" w:rsidRPr="00D667FB" w:rsidRDefault="004D5B76" w:rsidP="004048E3">
      <w:pPr>
        <w:jc w:val="both"/>
        <w:outlineLvl w:val="0"/>
        <w:rPr>
          <w:rFonts w:ascii="Arial" w:hAnsi="Arial" w:cs="Arial"/>
          <w:sz w:val="20"/>
          <w:szCs w:val="20"/>
        </w:rPr>
      </w:pPr>
      <w:r w:rsidRPr="00D667FB">
        <w:rPr>
          <w:rFonts w:ascii="Arial" w:hAnsi="Arial" w:cs="Arial"/>
          <w:sz w:val="20"/>
          <w:szCs w:val="20"/>
        </w:rPr>
        <w:tab/>
      </w:r>
      <w:r w:rsidRPr="00D667FB">
        <w:rPr>
          <w:rFonts w:ascii="Arial" w:hAnsi="Arial" w:cs="Arial"/>
          <w:sz w:val="20"/>
          <w:szCs w:val="20"/>
        </w:rPr>
        <w:tab/>
      </w:r>
      <w:r w:rsidRPr="00D667FB">
        <w:rPr>
          <w:rFonts w:ascii="Arial" w:hAnsi="Arial" w:cs="Arial"/>
          <w:sz w:val="20"/>
          <w:szCs w:val="20"/>
        </w:rPr>
        <w:tab/>
      </w:r>
      <w:r w:rsidRPr="00D667FB">
        <w:rPr>
          <w:rFonts w:ascii="Arial" w:hAnsi="Arial" w:cs="Arial"/>
          <w:sz w:val="20"/>
          <w:szCs w:val="20"/>
        </w:rPr>
        <w:tab/>
      </w:r>
      <w:r w:rsidRPr="00D667FB">
        <w:rPr>
          <w:rFonts w:ascii="Arial" w:hAnsi="Arial" w:cs="Arial"/>
          <w:sz w:val="20"/>
          <w:szCs w:val="20"/>
        </w:rPr>
        <w:tab/>
        <w:t>Model Community Development Society</w:t>
      </w:r>
      <w:r w:rsidR="005C06A8">
        <w:rPr>
          <w:rFonts w:ascii="Arial" w:hAnsi="Arial" w:cs="Arial"/>
          <w:sz w:val="20"/>
          <w:szCs w:val="20"/>
        </w:rPr>
        <w:t>, Kathmandu</w:t>
      </w:r>
    </w:p>
    <w:p w:rsidR="004D5B76" w:rsidRPr="005C06A8" w:rsidRDefault="004D5B76" w:rsidP="005C06A8">
      <w:pPr>
        <w:pStyle w:val="ListParagraph"/>
        <w:numPr>
          <w:ilvl w:val="0"/>
          <w:numId w:val="27"/>
        </w:numPr>
        <w:jc w:val="both"/>
        <w:outlineLvl w:val="0"/>
        <w:rPr>
          <w:rFonts w:ascii="Arial" w:hAnsi="Arial" w:cs="Arial"/>
          <w:sz w:val="20"/>
          <w:szCs w:val="20"/>
          <w:lang w:val="en-GB"/>
        </w:rPr>
      </w:pPr>
      <w:r w:rsidRPr="005C06A8">
        <w:rPr>
          <w:rFonts w:ascii="Arial" w:hAnsi="Arial" w:cs="Arial"/>
          <w:sz w:val="20"/>
          <w:szCs w:val="20"/>
          <w:lang w:val="en-GB"/>
        </w:rPr>
        <w:t>Assist to prepare and implement the need assessment on waste management at community level (UN-Habitat youth Fund-2014)</w:t>
      </w:r>
    </w:p>
    <w:p w:rsidR="004D5B76" w:rsidRPr="005C06A8" w:rsidRDefault="004D5B76" w:rsidP="005C06A8">
      <w:pPr>
        <w:pStyle w:val="ListParagraph"/>
        <w:numPr>
          <w:ilvl w:val="0"/>
          <w:numId w:val="27"/>
        </w:numPr>
        <w:jc w:val="both"/>
        <w:outlineLvl w:val="0"/>
        <w:rPr>
          <w:rFonts w:ascii="Arial" w:hAnsi="Arial" w:cs="Arial"/>
          <w:sz w:val="20"/>
          <w:szCs w:val="20"/>
          <w:lang w:val="en-GB"/>
        </w:rPr>
      </w:pPr>
      <w:r w:rsidRPr="005C06A8">
        <w:rPr>
          <w:rFonts w:ascii="Arial" w:hAnsi="Arial" w:cs="Arial"/>
          <w:sz w:val="20"/>
          <w:szCs w:val="20"/>
          <w:lang w:val="en-GB"/>
        </w:rPr>
        <w:t>Empowering youth for cleaner and greener societies</w:t>
      </w:r>
    </w:p>
    <w:p w:rsidR="004D5B76" w:rsidRPr="005C06A8" w:rsidRDefault="004D5B76" w:rsidP="005C06A8">
      <w:pPr>
        <w:pStyle w:val="ListParagraph"/>
        <w:numPr>
          <w:ilvl w:val="0"/>
          <w:numId w:val="27"/>
        </w:numPr>
        <w:jc w:val="both"/>
        <w:outlineLvl w:val="0"/>
        <w:rPr>
          <w:rFonts w:ascii="Arial" w:hAnsi="Arial" w:cs="Arial"/>
          <w:sz w:val="20"/>
          <w:szCs w:val="20"/>
          <w:lang w:val="en-GB"/>
        </w:rPr>
      </w:pPr>
      <w:r w:rsidRPr="005C06A8">
        <w:rPr>
          <w:rFonts w:ascii="Arial" w:hAnsi="Arial" w:cs="Arial"/>
          <w:sz w:val="20"/>
          <w:szCs w:val="20"/>
          <w:lang w:val="en-GB"/>
        </w:rPr>
        <w:t>Provide technical support for compost plant construction</w:t>
      </w:r>
    </w:p>
    <w:p w:rsidR="004D5B76" w:rsidRPr="005C06A8" w:rsidRDefault="004D5B76" w:rsidP="005C06A8">
      <w:pPr>
        <w:pStyle w:val="ListParagraph"/>
        <w:numPr>
          <w:ilvl w:val="0"/>
          <w:numId w:val="27"/>
        </w:numPr>
        <w:jc w:val="both"/>
        <w:outlineLvl w:val="0"/>
        <w:rPr>
          <w:rFonts w:ascii="Arial" w:hAnsi="Arial" w:cs="Arial"/>
          <w:sz w:val="20"/>
          <w:szCs w:val="20"/>
          <w:lang w:val="en-GB"/>
        </w:rPr>
      </w:pPr>
      <w:r w:rsidRPr="005C06A8">
        <w:rPr>
          <w:rFonts w:ascii="Arial" w:hAnsi="Arial" w:cs="Arial"/>
          <w:sz w:val="20"/>
          <w:szCs w:val="20"/>
          <w:lang w:val="en-GB"/>
        </w:rPr>
        <w:t xml:space="preserve">Provide technical support to rain water harvesting and urine collection in public </w:t>
      </w:r>
      <w:r w:rsidR="00983779" w:rsidRPr="005C06A8">
        <w:rPr>
          <w:rFonts w:ascii="Arial" w:hAnsi="Arial" w:cs="Arial"/>
          <w:sz w:val="20"/>
          <w:szCs w:val="20"/>
          <w:lang w:val="en-GB"/>
        </w:rPr>
        <w:t>school</w:t>
      </w:r>
      <w:r w:rsidR="00116313" w:rsidRPr="005C06A8">
        <w:rPr>
          <w:rFonts w:ascii="Arial" w:hAnsi="Arial" w:cs="Arial"/>
          <w:sz w:val="20"/>
          <w:szCs w:val="20"/>
          <w:lang w:val="en-GB"/>
        </w:rPr>
        <w:t xml:space="preserve"> and its reuse for vegetable farming</w:t>
      </w:r>
    </w:p>
    <w:p w:rsidR="00A9702C" w:rsidRPr="005C06A8" w:rsidRDefault="00A9702C" w:rsidP="005C06A8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 xml:space="preserve">Plan and design of MCDS compost bin for organic waste management in household and community level </w:t>
      </w:r>
    </w:p>
    <w:p w:rsidR="00A9702C" w:rsidRPr="005C06A8" w:rsidRDefault="00A9702C" w:rsidP="005C06A8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>Planning, design and implementation of low-cost household level greywater treatment reuse system for irrigation purpose</w:t>
      </w:r>
    </w:p>
    <w:p w:rsidR="00A9702C" w:rsidRPr="005C06A8" w:rsidRDefault="00A9702C" w:rsidP="005C06A8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 xml:space="preserve">Organize workshops and training for women, farmers and local CBOs </w:t>
      </w:r>
    </w:p>
    <w:p w:rsidR="00A9702C" w:rsidRDefault="00A9702C" w:rsidP="004D5B76">
      <w:pPr>
        <w:jc w:val="both"/>
        <w:outlineLvl w:val="0"/>
        <w:rPr>
          <w:rFonts w:ascii="Arial" w:hAnsi="Arial" w:cs="Arial"/>
          <w:sz w:val="20"/>
          <w:szCs w:val="20"/>
          <w:lang w:val="en-GB"/>
        </w:rPr>
      </w:pPr>
    </w:p>
    <w:p w:rsidR="00C522B6" w:rsidRPr="005C06A8" w:rsidRDefault="00A9702C" w:rsidP="00C522B6">
      <w:pPr>
        <w:jc w:val="both"/>
        <w:rPr>
          <w:rFonts w:ascii="Arial" w:hAnsi="Arial" w:cs="Arial"/>
          <w:sz w:val="20"/>
          <w:szCs w:val="20"/>
        </w:rPr>
      </w:pPr>
      <w:r w:rsidRPr="00912698">
        <w:rPr>
          <w:rFonts w:ascii="Arial" w:hAnsi="Arial" w:cs="Arial"/>
          <w:b/>
          <w:sz w:val="20"/>
          <w:szCs w:val="20"/>
        </w:rPr>
        <w:t xml:space="preserve">November, </w:t>
      </w:r>
      <w:r w:rsidR="00C522B6" w:rsidRPr="00912698">
        <w:rPr>
          <w:rFonts w:ascii="Arial" w:hAnsi="Arial" w:cs="Arial"/>
          <w:b/>
          <w:sz w:val="20"/>
          <w:szCs w:val="20"/>
        </w:rPr>
        <w:t>201</w:t>
      </w:r>
      <w:r w:rsidR="00C70AF4" w:rsidRPr="00912698">
        <w:rPr>
          <w:rFonts w:ascii="Arial" w:hAnsi="Arial" w:cs="Arial"/>
          <w:b/>
          <w:sz w:val="20"/>
          <w:szCs w:val="20"/>
        </w:rPr>
        <w:t>3</w:t>
      </w:r>
      <w:r w:rsidR="00C522B6" w:rsidRPr="00912698">
        <w:rPr>
          <w:rFonts w:ascii="Arial" w:hAnsi="Arial" w:cs="Arial"/>
          <w:b/>
          <w:sz w:val="20"/>
          <w:szCs w:val="20"/>
        </w:rPr>
        <w:t xml:space="preserve">- </w:t>
      </w:r>
      <w:r w:rsidRPr="00912698">
        <w:rPr>
          <w:rFonts w:ascii="Arial" w:hAnsi="Arial" w:cs="Arial"/>
          <w:b/>
          <w:sz w:val="20"/>
          <w:szCs w:val="20"/>
        </w:rPr>
        <w:t xml:space="preserve">October, </w:t>
      </w:r>
      <w:r w:rsidR="00C70AF4" w:rsidRPr="00912698">
        <w:rPr>
          <w:rFonts w:ascii="Arial" w:hAnsi="Arial" w:cs="Arial"/>
          <w:b/>
          <w:sz w:val="20"/>
          <w:szCs w:val="20"/>
        </w:rPr>
        <w:t xml:space="preserve">2014 </w:t>
      </w:r>
      <w:r w:rsidRPr="00912698">
        <w:rPr>
          <w:rFonts w:ascii="Arial" w:hAnsi="Arial" w:cs="Arial"/>
          <w:b/>
          <w:sz w:val="20"/>
          <w:szCs w:val="20"/>
        </w:rPr>
        <w:tab/>
      </w:r>
      <w:r w:rsidR="00C522B6" w:rsidRPr="005C06A8">
        <w:rPr>
          <w:rFonts w:ascii="Arial" w:hAnsi="Arial" w:cs="Arial"/>
          <w:sz w:val="20"/>
          <w:szCs w:val="20"/>
        </w:rPr>
        <w:t xml:space="preserve">Environment Engineer </w:t>
      </w:r>
    </w:p>
    <w:p w:rsidR="00C522B6" w:rsidRPr="005C06A8" w:rsidRDefault="00C522B6" w:rsidP="00C522B6">
      <w:pPr>
        <w:jc w:val="both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ab/>
      </w:r>
      <w:r w:rsidRPr="005C06A8">
        <w:rPr>
          <w:rFonts w:ascii="Arial" w:hAnsi="Arial" w:cs="Arial"/>
          <w:sz w:val="20"/>
          <w:szCs w:val="20"/>
        </w:rPr>
        <w:tab/>
      </w:r>
      <w:r w:rsidRPr="005C06A8">
        <w:rPr>
          <w:rFonts w:ascii="Arial" w:hAnsi="Arial" w:cs="Arial"/>
          <w:sz w:val="20"/>
          <w:szCs w:val="20"/>
        </w:rPr>
        <w:tab/>
      </w:r>
      <w:r w:rsidRPr="005C06A8">
        <w:rPr>
          <w:rFonts w:ascii="Arial" w:hAnsi="Arial" w:cs="Arial"/>
          <w:sz w:val="20"/>
          <w:szCs w:val="20"/>
        </w:rPr>
        <w:tab/>
      </w:r>
      <w:r w:rsidRPr="005C06A8">
        <w:rPr>
          <w:rFonts w:ascii="Arial" w:hAnsi="Arial" w:cs="Arial"/>
          <w:sz w:val="20"/>
          <w:szCs w:val="20"/>
        </w:rPr>
        <w:tab/>
        <w:t xml:space="preserve">Solid </w:t>
      </w:r>
      <w:r w:rsidR="0082568B" w:rsidRPr="005C06A8">
        <w:rPr>
          <w:rFonts w:ascii="Arial" w:hAnsi="Arial" w:cs="Arial"/>
          <w:sz w:val="20"/>
          <w:szCs w:val="20"/>
        </w:rPr>
        <w:t>W</w:t>
      </w:r>
      <w:r w:rsidRPr="005C06A8">
        <w:rPr>
          <w:rFonts w:ascii="Arial" w:hAnsi="Arial" w:cs="Arial"/>
          <w:sz w:val="20"/>
          <w:szCs w:val="20"/>
        </w:rPr>
        <w:t xml:space="preserve">aste </w:t>
      </w:r>
      <w:r w:rsidR="0082568B" w:rsidRPr="005C06A8">
        <w:rPr>
          <w:rFonts w:ascii="Arial" w:hAnsi="Arial" w:cs="Arial"/>
          <w:sz w:val="20"/>
          <w:szCs w:val="20"/>
        </w:rPr>
        <w:t>Management Technical Support C</w:t>
      </w:r>
      <w:r w:rsidRPr="005C06A8">
        <w:rPr>
          <w:rFonts w:ascii="Arial" w:hAnsi="Arial" w:cs="Arial"/>
          <w:sz w:val="20"/>
          <w:szCs w:val="20"/>
        </w:rPr>
        <w:t>enter</w:t>
      </w:r>
    </w:p>
    <w:p w:rsidR="00C522B6" w:rsidRPr="005C06A8" w:rsidRDefault="00C522B6" w:rsidP="00C522B6">
      <w:pPr>
        <w:jc w:val="both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ab/>
      </w:r>
      <w:r w:rsidRPr="005C06A8">
        <w:rPr>
          <w:rFonts w:ascii="Arial" w:hAnsi="Arial" w:cs="Arial"/>
          <w:sz w:val="20"/>
          <w:szCs w:val="20"/>
        </w:rPr>
        <w:tab/>
      </w:r>
      <w:r w:rsidRPr="005C06A8">
        <w:rPr>
          <w:rFonts w:ascii="Arial" w:hAnsi="Arial" w:cs="Arial"/>
          <w:sz w:val="20"/>
          <w:szCs w:val="20"/>
        </w:rPr>
        <w:tab/>
      </w:r>
      <w:r w:rsidR="005C06A8">
        <w:rPr>
          <w:rFonts w:ascii="Arial" w:hAnsi="Arial" w:cs="Arial"/>
          <w:sz w:val="20"/>
          <w:szCs w:val="20"/>
        </w:rPr>
        <w:tab/>
      </w:r>
      <w:r w:rsidR="005C06A8">
        <w:rPr>
          <w:rFonts w:ascii="Arial" w:hAnsi="Arial" w:cs="Arial"/>
          <w:sz w:val="20"/>
          <w:szCs w:val="20"/>
        </w:rPr>
        <w:tab/>
        <w:t>Ministry of Urban Development, Nepal</w:t>
      </w:r>
    </w:p>
    <w:p w:rsidR="00C522B6" w:rsidRPr="005C06A8" w:rsidRDefault="00C522B6" w:rsidP="00C522B6">
      <w:pPr>
        <w:jc w:val="both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ab/>
      </w:r>
      <w:r w:rsidRPr="005C06A8">
        <w:rPr>
          <w:rFonts w:ascii="Arial" w:hAnsi="Arial" w:cs="Arial"/>
          <w:sz w:val="20"/>
          <w:szCs w:val="20"/>
        </w:rPr>
        <w:tab/>
      </w:r>
      <w:r w:rsidRPr="005C06A8">
        <w:rPr>
          <w:rFonts w:ascii="Arial" w:hAnsi="Arial" w:cs="Arial"/>
          <w:sz w:val="20"/>
          <w:szCs w:val="20"/>
        </w:rPr>
        <w:tab/>
      </w:r>
      <w:r w:rsidRPr="005C06A8">
        <w:rPr>
          <w:rFonts w:ascii="Arial" w:hAnsi="Arial" w:cs="Arial"/>
          <w:sz w:val="20"/>
          <w:szCs w:val="20"/>
        </w:rPr>
        <w:tab/>
      </w:r>
      <w:r w:rsidRPr="005C06A8">
        <w:rPr>
          <w:rFonts w:ascii="Arial" w:hAnsi="Arial" w:cs="Arial"/>
          <w:sz w:val="20"/>
          <w:szCs w:val="20"/>
        </w:rPr>
        <w:tab/>
      </w:r>
    </w:p>
    <w:p w:rsidR="00C522B6" w:rsidRPr="005C06A8" w:rsidRDefault="00C522B6" w:rsidP="005C06A8">
      <w:pPr>
        <w:pStyle w:val="ListParagraph"/>
        <w:numPr>
          <w:ilvl w:val="0"/>
          <w:numId w:val="23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 xml:space="preserve">Provide technical support and training on solid waste management for local bodies of Nepal Government </w:t>
      </w:r>
    </w:p>
    <w:p w:rsidR="0082568B" w:rsidRPr="005C06A8" w:rsidRDefault="0082568B" w:rsidP="005C06A8">
      <w:pPr>
        <w:pStyle w:val="ListParagraph"/>
        <w:numPr>
          <w:ilvl w:val="0"/>
          <w:numId w:val="23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 xml:space="preserve">Survey, design and cost estimation of innovative solid waste management tools and materials </w:t>
      </w:r>
    </w:p>
    <w:p w:rsidR="00A9702C" w:rsidRPr="005C06A8" w:rsidRDefault="00A9702C" w:rsidP="005C06A8">
      <w:pPr>
        <w:pStyle w:val="ListParagraph"/>
        <w:numPr>
          <w:ilvl w:val="0"/>
          <w:numId w:val="23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 xml:space="preserve">Coordinate with Department of Environment, Municipalities and Village development committees to develop and implement the waste management activities through partnership with grassroots organizations. </w:t>
      </w:r>
    </w:p>
    <w:p w:rsidR="00A9702C" w:rsidRPr="005C06A8" w:rsidRDefault="00A9702C" w:rsidP="005C06A8">
      <w:pPr>
        <w:pStyle w:val="ListParagraph"/>
        <w:numPr>
          <w:ilvl w:val="0"/>
          <w:numId w:val="23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 xml:space="preserve">Monitoring of wastewater discharge quality with close coordination with Department of Environment </w:t>
      </w:r>
    </w:p>
    <w:p w:rsidR="00A9702C" w:rsidRPr="005C06A8" w:rsidRDefault="00A9702C" w:rsidP="005C06A8">
      <w:pPr>
        <w:pStyle w:val="ListParagraph"/>
        <w:numPr>
          <w:ilvl w:val="0"/>
          <w:numId w:val="23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>Monitoring and evaluation of municipalities capacity, technology, methods of waste disposal and management system</w:t>
      </w:r>
    </w:p>
    <w:p w:rsidR="00084EC1" w:rsidRPr="004D5B76" w:rsidRDefault="00084EC1" w:rsidP="00674F02">
      <w:pPr>
        <w:jc w:val="both"/>
        <w:rPr>
          <w:rFonts w:ascii="Arial" w:hAnsi="Arial" w:cs="Arial"/>
          <w:sz w:val="20"/>
          <w:szCs w:val="20"/>
        </w:rPr>
      </w:pPr>
    </w:p>
    <w:p w:rsidR="00674F02" w:rsidRPr="005C06A8" w:rsidRDefault="00A9702C" w:rsidP="00674F02">
      <w:pPr>
        <w:jc w:val="both"/>
        <w:rPr>
          <w:rFonts w:ascii="Arial" w:hAnsi="Arial" w:cs="Arial"/>
          <w:sz w:val="20"/>
          <w:szCs w:val="20"/>
        </w:rPr>
      </w:pPr>
      <w:r w:rsidRPr="00912698">
        <w:rPr>
          <w:rFonts w:ascii="Arial" w:hAnsi="Arial" w:cs="Arial"/>
          <w:b/>
          <w:sz w:val="20"/>
          <w:szCs w:val="20"/>
        </w:rPr>
        <w:t xml:space="preserve">December, </w:t>
      </w:r>
      <w:r w:rsidR="00674F02" w:rsidRPr="00912698">
        <w:rPr>
          <w:rFonts w:ascii="Arial" w:hAnsi="Arial" w:cs="Arial"/>
          <w:b/>
          <w:sz w:val="20"/>
          <w:szCs w:val="20"/>
        </w:rPr>
        <w:t>2013-</w:t>
      </w:r>
      <w:r w:rsidRPr="00912698">
        <w:rPr>
          <w:rFonts w:ascii="Arial" w:hAnsi="Arial" w:cs="Arial"/>
          <w:b/>
          <w:sz w:val="20"/>
          <w:szCs w:val="20"/>
        </w:rPr>
        <w:t xml:space="preserve"> June, </w:t>
      </w:r>
      <w:r w:rsidR="005C06A8">
        <w:rPr>
          <w:rFonts w:ascii="Arial" w:hAnsi="Arial" w:cs="Arial"/>
          <w:b/>
          <w:sz w:val="20"/>
          <w:szCs w:val="20"/>
        </w:rPr>
        <w:t>2014</w:t>
      </w:r>
      <w:r w:rsidR="005C06A8">
        <w:rPr>
          <w:rFonts w:ascii="Arial" w:hAnsi="Arial" w:cs="Arial"/>
          <w:b/>
          <w:sz w:val="20"/>
          <w:szCs w:val="20"/>
        </w:rPr>
        <w:tab/>
      </w:r>
      <w:r w:rsidR="005C06A8">
        <w:rPr>
          <w:rFonts w:ascii="Arial" w:hAnsi="Arial" w:cs="Arial"/>
          <w:sz w:val="20"/>
          <w:szCs w:val="20"/>
        </w:rPr>
        <w:t xml:space="preserve"> </w:t>
      </w:r>
      <w:r w:rsidR="005C06A8">
        <w:rPr>
          <w:rFonts w:ascii="Arial" w:hAnsi="Arial" w:cs="Arial"/>
          <w:sz w:val="20"/>
          <w:szCs w:val="20"/>
        </w:rPr>
        <w:tab/>
      </w:r>
      <w:r w:rsidR="00755065" w:rsidRPr="005C06A8">
        <w:rPr>
          <w:rFonts w:ascii="Arial" w:hAnsi="Arial" w:cs="Arial"/>
          <w:sz w:val="20"/>
          <w:szCs w:val="20"/>
        </w:rPr>
        <w:t>WASH trainer</w:t>
      </w:r>
      <w:r w:rsidR="00674F02" w:rsidRPr="005C06A8">
        <w:rPr>
          <w:rFonts w:ascii="Arial" w:hAnsi="Arial" w:cs="Arial"/>
          <w:sz w:val="20"/>
          <w:szCs w:val="20"/>
        </w:rPr>
        <w:t xml:space="preserve"> </w:t>
      </w:r>
      <w:r w:rsidR="00C70AF4" w:rsidRPr="005C06A8">
        <w:rPr>
          <w:rFonts w:ascii="Arial" w:hAnsi="Arial" w:cs="Arial"/>
          <w:sz w:val="20"/>
          <w:szCs w:val="20"/>
        </w:rPr>
        <w:t>(Resource Person)</w:t>
      </w:r>
      <w:r w:rsidR="00674F02" w:rsidRPr="005C06A8">
        <w:rPr>
          <w:rFonts w:ascii="Arial" w:hAnsi="Arial" w:cs="Arial"/>
          <w:sz w:val="20"/>
          <w:szCs w:val="20"/>
        </w:rPr>
        <w:t xml:space="preserve"> </w:t>
      </w:r>
    </w:p>
    <w:p w:rsidR="00674F02" w:rsidRPr="005C06A8" w:rsidRDefault="005C06A8" w:rsidP="00674F02">
      <w:pPr>
        <w:ind w:left="28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ab/>
      </w:r>
      <w:r w:rsidR="00C70AF4" w:rsidRPr="005C06A8">
        <w:rPr>
          <w:rFonts w:ascii="Arial" w:hAnsi="Arial" w:cs="Arial"/>
          <w:sz w:val="20"/>
          <w:szCs w:val="20"/>
        </w:rPr>
        <w:t xml:space="preserve">STANDS- Nepal </w:t>
      </w:r>
      <w:r w:rsidR="00674F02" w:rsidRPr="005C06A8">
        <w:rPr>
          <w:rFonts w:ascii="Arial" w:hAnsi="Arial" w:cs="Arial"/>
          <w:sz w:val="20"/>
          <w:szCs w:val="20"/>
        </w:rPr>
        <w:t xml:space="preserve"> </w:t>
      </w:r>
    </w:p>
    <w:p w:rsidR="00674F02" w:rsidRPr="005C06A8" w:rsidRDefault="00674F02" w:rsidP="005C06A8">
      <w:pPr>
        <w:pStyle w:val="ListParagraph"/>
        <w:numPr>
          <w:ilvl w:val="0"/>
          <w:numId w:val="22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>Trained various informal waste worker groups on water, sanitation and hygiene (WASH)</w:t>
      </w:r>
      <w:r w:rsidR="00DC6658" w:rsidRPr="005C06A8">
        <w:rPr>
          <w:rFonts w:ascii="Arial" w:hAnsi="Arial" w:cs="Arial"/>
          <w:sz w:val="20"/>
          <w:szCs w:val="20"/>
        </w:rPr>
        <w:t>,</w:t>
      </w:r>
      <w:r w:rsidRPr="005C06A8">
        <w:rPr>
          <w:rFonts w:ascii="Arial" w:hAnsi="Arial" w:cs="Arial"/>
          <w:sz w:val="20"/>
          <w:szCs w:val="20"/>
        </w:rPr>
        <w:t xml:space="preserve">  occupational health safety </w:t>
      </w:r>
      <w:r w:rsidR="0082568B" w:rsidRPr="005C06A8">
        <w:rPr>
          <w:rFonts w:ascii="Arial" w:hAnsi="Arial" w:cs="Arial"/>
          <w:sz w:val="20"/>
          <w:szCs w:val="20"/>
        </w:rPr>
        <w:t>(OHS)</w:t>
      </w:r>
      <w:r w:rsidR="00DC6658" w:rsidRPr="005C06A8">
        <w:rPr>
          <w:rFonts w:ascii="Arial" w:hAnsi="Arial" w:cs="Arial"/>
          <w:sz w:val="20"/>
          <w:szCs w:val="20"/>
        </w:rPr>
        <w:t xml:space="preserve"> and capacity development </w:t>
      </w:r>
    </w:p>
    <w:p w:rsidR="00187F90" w:rsidRPr="005C06A8" w:rsidRDefault="00187F90" w:rsidP="005C06A8">
      <w:pPr>
        <w:pStyle w:val="ListParagraph"/>
        <w:numPr>
          <w:ilvl w:val="0"/>
          <w:numId w:val="22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 xml:space="preserve">Technical support to establishment of waste based enterprises and backstopping support for improve livelihoods of informal waste workers </w:t>
      </w:r>
    </w:p>
    <w:p w:rsidR="00187F90" w:rsidRPr="005C06A8" w:rsidRDefault="00187F90" w:rsidP="005C06A8">
      <w:pPr>
        <w:pStyle w:val="ListParagraph"/>
        <w:numPr>
          <w:ilvl w:val="0"/>
          <w:numId w:val="22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 xml:space="preserve">Involved in developing concept and proposal targeted to urban poor and excluded groups for their economic and social development </w:t>
      </w:r>
    </w:p>
    <w:p w:rsidR="00DC6658" w:rsidRPr="005C06A8" w:rsidRDefault="00DC6658" w:rsidP="005C06A8">
      <w:pPr>
        <w:pStyle w:val="ListParagraph"/>
        <w:numPr>
          <w:ilvl w:val="0"/>
          <w:numId w:val="22"/>
        </w:numPr>
        <w:jc w:val="both"/>
        <w:outlineLvl w:val="0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>Prepare concept on Peer Educator Development Program Occupational Safety and Health of Informal Waste Workers (IWWs) in Solid Waste Management Sector</w:t>
      </w:r>
    </w:p>
    <w:p w:rsidR="00187F90" w:rsidRPr="004D5B76" w:rsidRDefault="00187F90" w:rsidP="00674F02">
      <w:pPr>
        <w:jc w:val="both"/>
        <w:outlineLvl w:val="0"/>
        <w:rPr>
          <w:rFonts w:ascii="Arial" w:hAnsi="Arial" w:cs="Arial"/>
          <w:b/>
          <w:sz w:val="20"/>
          <w:szCs w:val="20"/>
        </w:rPr>
      </w:pPr>
    </w:p>
    <w:p w:rsidR="002D5DC4" w:rsidRPr="005C06A8" w:rsidRDefault="00A9702C" w:rsidP="002D5DC4">
      <w:pPr>
        <w:jc w:val="both"/>
        <w:rPr>
          <w:rFonts w:ascii="Arial" w:hAnsi="Arial" w:cs="Arial"/>
          <w:sz w:val="20"/>
          <w:szCs w:val="20"/>
        </w:rPr>
      </w:pPr>
      <w:r w:rsidRPr="00912698">
        <w:rPr>
          <w:rFonts w:ascii="Arial" w:hAnsi="Arial" w:cs="Arial"/>
          <w:b/>
          <w:sz w:val="20"/>
          <w:szCs w:val="20"/>
        </w:rPr>
        <w:t xml:space="preserve">May, 2009 – December, </w:t>
      </w:r>
      <w:r w:rsidR="002D5DC4" w:rsidRPr="00912698">
        <w:rPr>
          <w:rFonts w:ascii="Arial" w:hAnsi="Arial" w:cs="Arial"/>
          <w:b/>
          <w:sz w:val="20"/>
          <w:szCs w:val="20"/>
        </w:rPr>
        <w:t>2011</w:t>
      </w:r>
      <w:r w:rsidR="007938DE" w:rsidRPr="00912698">
        <w:rPr>
          <w:rFonts w:ascii="Arial" w:hAnsi="Arial" w:cs="Arial"/>
          <w:b/>
          <w:sz w:val="20"/>
          <w:szCs w:val="20"/>
        </w:rPr>
        <w:tab/>
      </w:r>
      <w:r w:rsidR="002D5DC4" w:rsidRPr="00912698">
        <w:rPr>
          <w:rFonts w:ascii="Arial" w:hAnsi="Arial" w:cs="Arial"/>
          <w:b/>
          <w:sz w:val="20"/>
          <w:szCs w:val="20"/>
        </w:rPr>
        <w:t xml:space="preserve">            </w:t>
      </w:r>
      <w:r w:rsidRPr="00912698">
        <w:rPr>
          <w:rFonts w:ascii="Arial" w:hAnsi="Arial" w:cs="Arial"/>
          <w:b/>
          <w:sz w:val="20"/>
          <w:szCs w:val="20"/>
        </w:rPr>
        <w:tab/>
      </w:r>
      <w:r w:rsidR="002D5DC4" w:rsidRPr="005C06A8">
        <w:rPr>
          <w:rFonts w:ascii="Arial" w:hAnsi="Arial" w:cs="Arial"/>
          <w:sz w:val="20"/>
          <w:szCs w:val="20"/>
        </w:rPr>
        <w:t xml:space="preserve">Researcher </w:t>
      </w:r>
    </w:p>
    <w:p w:rsidR="007938DE" w:rsidRPr="005C06A8" w:rsidRDefault="002D5DC4" w:rsidP="00B15BB7">
      <w:pPr>
        <w:ind w:left="3600"/>
        <w:jc w:val="both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>T</w:t>
      </w:r>
      <w:r w:rsidR="007938DE" w:rsidRPr="005C06A8">
        <w:rPr>
          <w:rFonts w:ascii="Arial" w:hAnsi="Arial" w:cs="Arial"/>
          <w:sz w:val="20"/>
          <w:szCs w:val="20"/>
        </w:rPr>
        <w:t>a</w:t>
      </w:r>
      <w:r w:rsidRPr="005C06A8">
        <w:rPr>
          <w:rFonts w:ascii="Arial" w:hAnsi="Arial" w:cs="Arial"/>
          <w:sz w:val="20"/>
          <w:szCs w:val="20"/>
        </w:rPr>
        <w:t>mpere University of Technology</w:t>
      </w:r>
      <w:r w:rsidR="00B15BB7" w:rsidRPr="005C06A8">
        <w:rPr>
          <w:rFonts w:ascii="Arial" w:hAnsi="Arial" w:cs="Arial"/>
          <w:sz w:val="20"/>
          <w:szCs w:val="20"/>
        </w:rPr>
        <w:t>, Funded by Kone Foundation</w:t>
      </w:r>
    </w:p>
    <w:p w:rsidR="00B15BB7" w:rsidRPr="005C06A8" w:rsidRDefault="00B15BB7" w:rsidP="005C06A8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 xml:space="preserve">Preparation of concept papers for research, fund raising &amp; conduct research </w:t>
      </w:r>
    </w:p>
    <w:p w:rsidR="007938DE" w:rsidRPr="005C06A8" w:rsidRDefault="00306DDE" w:rsidP="005C06A8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>Evaluation of freshwater consumption and greywater production in peri-urban areas in Nepal</w:t>
      </w:r>
      <w:r w:rsidR="008A4CA4" w:rsidRPr="005C06A8">
        <w:rPr>
          <w:rFonts w:ascii="Arial" w:hAnsi="Arial" w:cs="Arial"/>
          <w:sz w:val="20"/>
          <w:szCs w:val="20"/>
        </w:rPr>
        <w:t>, project funded by Kone foundation, Finland</w:t>
      </w:r>
    </w:p>
    <w:p w:rsidR="00FF4019" w:rsidRPr="005C06A8" w:rsidRDefault="00FF4019" w:rsidP="005C06A8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 xml:space="preserve">To optimize the drinking water system </w:t>
      </w:r>
      <w:r w:rsidR="00306DDE" w:rsidRPr="005C06A8">
        <w:rPr>
          <w:rFonts w:ascii="Arial" w:hAnsi="Arial" w:cs="Arial"/>
          <w:sz w:val="20"/>
          <w:szCs w:val="20"/>
        </w:rPr>
        <w:t>for</w:t>
      </w:r>
      <w:r w:rsidRPr="005C06A8">
        <w:rPr>
          <w:rFonts w:ascii="Arial" w:hAnsi="Arial" w:cs="Arial"/>
          <w:sz w:val="20"/>
          <w:szCs w:val="20"/>
        </w:rPr>
        <w:t xml:space="preserve"> safe and clean water </w:t>
      </w:r>
      <w:r w:rsidR="00306DDE" w:rsidRPr="005C06A8">
        <w:rPr>
          <w:rFonts w:ascii="Arial" w:hAnsi="Arial" w:cs="Arial"/>
          <w:sz w:val="20"/>
          <w:szCs w:val="20"/>
        </w:rPr>
        <w:t xml:space="preserve">production </w:t>
      </w:r>
      <w:r w:rsidRPr="005C06A8">
        <w:rPr>
          <w:rFonts w:ascii="Arial" w:hAnsi="Arial" w:cs="Arial"/>
          <w:sz w:val="20"/>
          <w:szCs w:val="20"/>
        </w:rPr>
        <w:t>during emergency</w:t>
      </w:r>
    </w:p>
    <w:p w:rsidR="00843E16" w:rsidRPr="004D5B76" w:rsidRDefault="00843E16" w:rsidP="00BC352D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</w:p>
    <w:p w:rsidR="000C2516" w:rsidRPr="005C06A8" w:rsidRDefault="000C2516" w:rsidP="00BC352D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12698">
        <w:rPr>
          <w:rFonts w:ascii="Arial" w:hAnsi="Arial" w:cs="Arial"/>
          <w:b/>
          <w:sz w:val="20"/>
          <w:szCs w:val="20"/>
        </w:rPr>
        <w:t>February 2005- August 2005</w:t>
      </w:r>
      <w:r w:rsidRPr="00912698">
        <w:rPr>
          <w:rFonts w:ascii="Arial" w:hAnsi="Arial" w:cs="Arial"/>
          <w:b/>
          <w:sz w:val="20"/>
          <w:szCs w:val="20"/>
        </w:rPr>
        <w:tab/>
      </w:r>
      <w:r w:rsidR="00843E16" w:rsidRPr="00912698">
        <w:rPr>
          <w:rFonts w:ascii="Arial" w:hAnsi="Arial" w:cs="Arial"/>
          <w:b/>
          <w:sz w:val="20"/>
          <w:szCs w:val="20"/>
        </w:rPr>
        <w:tab/>
      </w:r>
      <w:r w:rsidRPr="005C06A8">
        <w:rPr>
          <w:rFonts w:ascii="Arial" w:hAnsi="Arial" w:cs="Arial"/>
          <w:sz w:val="20"/>
          <w:szCs w:val="20"/>
        </w:rPr>
        <w:t xml:space="preserve">Researcher </w:t>
      </w:r>
    </w:p>
    <w:p w:rsidR="000C2516" w:rsidRPr="005C06A8" w:rsidRDefault="000C2516" w:rsidP="000C2516">
      <w:pPr>
        <w:tabs>
          <w:tab w:val="left" w:pos="720"/>
        </w:tabs>
        <w:ind w:left="3600"/>
        <w:jc w:val="both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lastRenderedPageBreak/>
        <w:t>Kathmandu University funded by Aquatic ecology                     center</w:t>
      </w:r>
    </w:p>
    <w:p w:rsidR="000C2516" w:rsidRPr="005C06A8" w:rsidRDefault="000C2516" w:rsidP="005C06A8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>Mapping of physical, chemical and biological properties of a mini-watershed area using Geographical Information System (GIS)</w:t>
      </w:r>
    </w:p>
    <w:p w:rsidR="000C2516" w:rsidRPr="004D5B76" w:rsidRDefault="000C2516" w:rsidP="00BC352D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</w:p>
    <w:p w:rsidR="00CE1430" w:rsidRPr="00D667FB" w:rsidRDefault="005C06A8" w:rsidP="00912698">
      <w:pPr>
        <w:tabs>
          <w:tab w:val="left" w:pos="720"/>
        </w:tabs>
        <w:ind w:left="4320" w:hanging="43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February, </w:t>
      </w:r>
      <w:r w:rsidR="00912698">
        <w:rPr>
          <w:rFonts w:ascii="Arial" w:hAnsi="Arial" w:cs="Arial"/>
          <w:b/>
          <w:sz w:val="20"/>
          <w:szCs w:val="20"/>
        </w:rPr>
        <w:t xml:space="preserve">1999 – </w:t>
      </w:r>
      <w:r>
        <w:rPr>
          <w:rFonts w:ascii="Arial" w:hAnsi="Arial" w:cs="Arial"/>
          <w:b/>
          <w:sz w:val="20"/>
          <w:szCs w:val="20"/>
        </w:rPr>
        <w:t>August,</w:t>
      </w:r>
      <w:r w:rsidR="00912698">
        <w:rPr>
          <w:rFonts w:ascii="Arial" w:hAnsi="Arial" w:cs="Arial"/>
          <w:b/>
          <w:sz w:val="20"/>
          <w:szCs w:val="20"/>
        </w:rPr>
        <w:t xml:space="preserve"> 2000 </w:t>
      </w:r>
      <w:r w:rsidR="00912698">
        <w:rPr>
          <w:rFonts w:ascii="Arial" w:hAnsi="Arial" w:cs="Arial"/>
          <w:b/>
          <w:sz w:val="20"/>
          <w:szCs w:val="20"/>
        </w:rPr>
        <w:tab/>
      </w:r>
      <w:r w:rsidR="00CE1430" w:rsidRPr="00D667FB">
        <w:rPr>
          <w:rFonts w:ascii="Arial" w:hAnsi="Arial" w:cs="Arial"/>
          <w:sz w:val="20"/>
          <w:szCs w:val="20"/>
        </w:rPr>
        <w:t>S</w:t>
      </w:r>
      <w:r w:rsidR="008F1B3E" w:rsidRPr="00D667FB">
        <w:rPr>
          <w:rFonts w:ascii="Arial" w:hAnsi="Arial" w:cs="Arial"/>
          <w:sz w:val="20"/>
          <w:szCs w:val="20"/>
        </w:rPr>
        <w:t xml:space="preserve">oil </w:t>
      </w:r>
      <w:r w:rsidR="004A37A8" w:rsidRPr="00D667FB">
        <w:rPr>
          <w:rFonts w:ascii="Arial" w:hAnsi="Arial" w:cs="Arial"/>
          <w:sz w:val="20"/>
          <w:szCs w:val="20"/>
        </w:rPr>
        <w:t>C</w:t>
      </w:r>
      <w:r w:rsidR="008F1B3E" w:rsidRPr="00D667FB">
        <w:rPr>
          <w:rFonts w:ascii="Arial" w:hAnsi="Arial" w:cs="Arial"/>
          <w:sz w:val="20"/>
          <w:szCs w:val="20"/>
        </w:rPr>
        <w:t>on</w:t>
      </w:r>
      <w:r w:rsidR="00912698" w:rsidRPr="00D667FB">
        <w:rPr>
          <w:rFonts w:ascii="Arial" w:hAnsi="Arial" w:cs="Arial"/>
          <w:sz w:val="20"/>
          <w:szCs w:val="20"/>
        </w:rPr>
        <w:t xml:space="preserve">servation </w:t>
      </w:r>
      <w:r w:rsidR="004A37A8" w:rsidRPr="00D667FB">
        <w:rPr>
          <w:rFonts w:ascii="Arial" w:hAnsi="Arial" w:cs="Arial"/>
          <w:sz w:val="20"/>
          <w:szCs w:val="20"/>
        </w:rPr>
        <w:t>A</w:t>
      </w:r>
      <w:r w:rsidR="00912698" w:rsidRPr="00D667FB">
        <w:rPr>
          <w:rFonts w:ascii="Arial" w:hAnsi="Arial" w:cs="Arial"/>
          <w:sz w:val="20"/>
          <w:szCs w:val="20"/>
        </w:rPr>
        <w:t xml:space="preserve">ssistant, District Soil Conservation and Watershed </w:t>
      </w:r>
      <w:r w:rsidR="00D667FB">
        <w:rPr>
          <w:rFonts w:ascii="Arial" w:hAnsi="Arial" w:cs="Arial"/>
          <w:sz w:val="20"/>
          <w:szCs w:val="20"/>
        </w:rPr>
        <w:t>M</w:t>
      </w:r>
      <w:r w:rsidR="00912698" w:rsidRPr="00D667FB">
        <w:rPr>
          <w:rFonts w:ascii="Arial" w:hAnsi="Arial" w:cs="Arial"/>
          <w:sz w:val="20"/>
          <w:szCs w:val="20"/>
        </w:rPr>
        <w:t xml:space="preserve">anagement </w:t>
      </w:r>
      <w:r w:rsidR="00D667FB">
        <w:rPr>
          <w:rFonts w:ascii="Arial" w:hAnsi="Arial" w:cs="Arial"/>
          <w:sz w:val="20"/>
          <w:szCs w:val="20"/>
        </w:rPr>
        <w:t>O</w:t>
      </w:r>
      <w:r w:rsidR="00912698" w:rsidRPr="00D667FB">
        <w:rPr>
          <w:rFonts w:ascii="Arial" w:hAnsi="Arial" w:cs="Arial"/>
          <w:sz w:val="20"/>
          <w:szCs w:val="20"/>
        </w:rPr>
        <w:t>ffice</w:t>
      </w:r>
    </w:p>
    <w:p w:rsidR="00CE1430" w:rsidRPr="00D667FB" w:rsidRDefault="00306DDE" w:rsidP="00CE1430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D667FB">
        <w:rPr>
          <w:rFonts w:ascii="Arial" w:hAnsi="Arial" w:cs="Arial"/>
          <w:sz w:val="20"/>
          <w:szCs w:val="20"/>
        </w:rPr>
        <w:tab/>
      </w:r>
      <w:r w:rsidRPr="00D667FB">
        <w:rPr>
          <w:rFonts w:ascii="Arial" w:hAnsi="Arial" w:cs="Arial"/>
          <w:sz w:val="20"/>
          <w:szCs w:val="20"/>
        </w:rPr>
        <w:tab/>
      </w:r>
      <w:r w:rsidRPr="00D667FB">
        <w:rPr>
          <w:rFonts w:ascii="Arial" w:hAnsi="Arial" w:cs="Arial"/>
          <w:sz w:val="20"/>
          <w:szCs w:val="20"/>
        </w:rPr>
        <w:tab/>
      </w:r>
      <w:r w:rsidRPr="00D667FB">
        <w:rPr>
          <w:rFonts w:ascii="Arial" w:hAnsi="Arial" w:cs="Arial"/>
          <w:sz w:val="20"/>
          <w:szCs w:val="20"/>
        </w:rPr>
        <w:tab/>
      </w:r>
      <w:r w:rsidRPr="00D667FB">
        <w:rPr>
          <w:rFonts w:ascii="Arial" w:hAnsi="Arial" w:cs="Arial"/>
          <w:sz w:val="20"/>
          <w:szCs w:val="20"/>
        </w:rPr>
        <w:tab/>
      </w:r>
      <w:r w:rsidR="00D667FB">
        <w:rPr>
          <w:rFonts w:ascii="Arial" w:hAnsi="Arial" w:cs="Arial"/>
          <w:sz w:val="20"/>
          <w:szCs w:val="20"/>
        </w:rPr>
        <w:tab/>
      </w:r>
      <w:r w:rsidR="0070132C" w:rsidRPr="00D667FB">
        <w:rPr>
          <w:rFonts w:ascii="Arial" w:hAnsi="Arial" w:cs="Arial"/>
          <w:sz w:val="20"/>
          <w:szCs w:val="20"/>
        </w:rPr>
        <w:t>Nepal-</w:t>
      </w:r>
      <w:r w:rsidR="008F1B3E" w:rsidRPr="00D667FB">
        <w:rPr>
          <w:rFonts w:ascii="Arial" w:hAnsi="Arial" w:cs="Arial"/>
          <w:sz w:val="20"/>
          <w:szCs w:val="20"/>
        </w:rPr>
        <w:t>Denmark Watershed Management Project</w:t>
      </w:r>
      <w:r w:rsidR="0070132C" w:rsidRPr="00D667FB">
        <w:rPr>
          <w:rFonts w:ascii="Arial" w:hAnsi="Arial" w:cs="Arial"/>
          <w:sz w:val="20"/>
          <w:szCs w:val="20"/>
        </w:rPr>
        <w:t xml:space="preserve"> </w:t>
      </w:r>
    </w:p>
    <w:p w:rsidR="00CE1430" w:rsidRPr="005C06A8" w:rsidRDefault="00CE1430" w:rsidP="005C06A8">
      <w:pPr>
        <w:pStyle w:val="ListParagraph"/>
        <w:numPr>
          <w:ilvl w:val="0"/>
          <w:numId w:val="24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5C06A8">
        <w:rPr>
          <w:rFonts w:ascii="Arial" w:hAnsi="Arial" w:cs="Arial"/>
          <w:sz w:val="20"/>
          <w:szCs w:val="20"/>
        </w:rPr>
        <w:t>Survey, design and cost estimation of the soil conservation ponds, trail improvement roads, plantation and income generating activi</w:t>
      </w:r>
      <w:r w:rsidR="00A7424A" w:rsidRPr="005C06A8">
        <w:rPr>
          <w:rFonts w:ascii="Arial" w:hAnsi="Arial" w:cs="Arial"/>
          <w:sz w:val="20"/>
          <w:szCs w:val="20"/>
        </w:rPr>
        <w:t xml:space="preserve">ties of rural community groups </w:t>
      </w:r>
      <w:r w:rsidR="006A1081" w:rsidRPr="005C06A8">
        <w:rPr>
          <w:rFonts w:ascii="Arial" w:hAnsi="Arial" w:cs="Arial"/>
          <w:sz w:val="20"/>
          <w:szCs w:val="20"/>
        </w:rPr>
        <w:t>using</w:t>
      </w:r>
      <w:r w:rsidR="00A7424A" w:rsidRPr="005C06A8">
        <w:rPr>
          <w:rFonts w:ascii="Arial" w:hAnsi="Arial" w:cs="Arial"/>
          <w:sz w:val="20"/>
          <w:szCs w:val="20"/>
        </w:rPr>
        <w:t xml:space="preserve"> </w:t>
      </w:r>
      <w:r w:rsidR="00333440" w:rsidRPr="005C06A8">
        <w:rPr>
          <w:rFonts w:ascii="Arial" w:hAnsi="Arial" w:cs="Arial"/>
          <w:sz w:val="20"/>
          <w:szCs w:val="20"/>
        </w:rPr>
        <w:t xml:space="preserve">participatory rural appraisal </w:t>
      </w:r>
      <w:r w:rsidR="00A7424A" w:rsidRPr="005C06A8">
        <w:rPr>
          <w:rFonts w:ascii="Arial" w:hAnsi="Arial" w:cs="Arial"/>
          <w:sz w:val="20"/>
          <w:szCs w:val="20"/>
        </w:rPr>
        <w:t>approach.</w:t>
      </w:r>
    </w:p>
    <w:p w:rsidR="006B35B3" w:rsidRPr="004D5B76" w:rsidRDefault="006B35B3" w:rsidP="00CE1430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33440" w:rsidRPr="004D5B76" w:rsidRDefault="006B35B3" w:rsidP="00CE1430">
      <w:pPr>
        <w:tabs>
          <w:tab w:val="left" w:pos="720"/>
        </w:tabs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D5B76">
        <w:rPr>
          <w:rFonts w:ascii="Arial" w:hAnsi="Arial" w:cs="Arial"/>
          <w:b/>
          <w:sz w:val="20"/>
          <w:szCs w:val="20"/>
          <w:u w:val="single"/>
        </w:rPr>
        <w:t>Accomplishments</w:t>
      </w:r>
    </w:p>
    <w:p w:rsidR="006B35B3" w:rsidRPr="004D5B76" w:rsidRDefault="006B35B3" w:rsidP="006B35B3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4D5B76">
        <w:rPr>
          <w:rFonts w:ascii="Arial" w:hAnsi="Arial" w:cs="Arial"/>
          <w:sz w:val="20"/>
          <w:szCs w:val="20"/>
        </w:rPr>
        <w:t xml:space="preserve">Development of successful project proposal on </w:t>
      </w:r>
      <w:r w:rsidR="00FA1AEA" w:rsidRPr="004D5B76">
        <w:rPr>
          <w:rFonts w:ascii="Arial" w:hAnsi="Arial" w:cs="Arial"/>
          <w:sz w:val="20"/>
          <w:szCs w:val="20"/>
        </w:rPr>
        <w:t>"</w:t>
      </w:r>
      <w:r w:rsidRPr="004D5B76">
        <w:rPr>
          <w:rFonts w:ascii="Arial" w:hAnsi="Arial" w:cs="Arial"/>
          <w:sz w:val="20"/>
          <w:szCs w:val="20"/>
        </w:rPr>
        <w:t>Youth for Greener Societies</w:t>
      </w:r>
      <w:r w:rsidR="00FA1AEA" w:rsidRPr="004D5B76">
        <w:rPr>
          <w:rFonts w:ascii="Arial" w:hAnsi="Arial" w:cs="Arial"/>
          <w:sz w:val="20"/>
          <w:szCs w:val="20"/>
        </w:rPr>
        <w:t>"</w:t>
      </w:r>
      <w:r w:rsidRPr="004D5B76">
        <w:rPr>
          <w:rFonts w:ascii="Arial" w:hAnsi="Arial" w:cs="Arial"/>
          <w:sz w:val="20"/>
          <w:szCs w:val="20"/>
        </w:rPr>
        <w:t xml:space="preserve"> (UN-Habitat Youth Fund- 2014) </w:t>
      </w:r>
    </w:p>
    <w:p w:rsidR="006B35B3" w:rsidRPr="004D5B76" w:rsidRDefault="006B35B3" w:rsidP="004048E3">
      <w:pPr>
        <w:pStyle w:val="ListParagraph"/>
        <w:numPr>
          <w:ilvl w:val="0"/>
          <w:numId w:val="11"/>
        </w:numPr>
        <w:tabs>
          <w:tab w:val="left" w:pos="720"/>
        </w:tabs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  <w:r w:rsidRPr="004D5B76">
        <w:rPr>
          <w:rFonts w:ascii="Arial" w:hAnsi="Arial" w:cs="Arial"/>
          <w:sz w:val="20"/>
          <w:szCs w:val="20"/>
        </w:rPr>
        <w:t xml:space="preserve">Development of successful project proposal on </w:t>
      </w:r>
      <w:r w:rsidR="00FA1AEA" w:rsidRPr="004D5B76">
        <w:rPr>
          <w:rFonts w:ascii="Arial" w:hAnsi="Arial" w:cs="Arial"/>
          <w:sz w:val="20"/>
          <w:szCs w:val="20"/>
        </w:rPr>
        <w:t>"Improving school sanitation facilities" ( Japan Water Forum Fund-2014 )</w:t>
      </w:r>
    </w:p>
    <w:p w:rsidR="00DD757B" w:rsidRPr="004D5B76" w:rsidRDefault="00DD757B" w:rsidP="00DD757B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4D5B76">
        <w:rPr>
          <w:rFonts w:ascii="Arial" w:hAnsi="Arial" w:cs="Arial"/>
          <w:sz w:val="20"/>
          <w:szCs w:val="20"/>
        </w:rPr>
        <w:t>Development of successful project proposal on "Low cost greywater reuse on agriculture" (Japan Water Forum Fund- 2013)</w:t>
      </w:r>
    </w:p>
    <w:p w:rsidR="00FA1AEA" w:rsidRPr="004D5B76" w:rsidRDefault="00FA1AEA" w:rsidP="00FA1AEA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4D5B76">
        <w:rPr>
          <w:rFonts w:ascii="Arial" w:hAnsi="Arial" w:cs="Arial"/>
          <w:sz w:val="20"/>
          <w:szCs w:val="20"/>
        </w:rPr>
        <w:t>Obtained Danish Embassy Fellowship Award to undertake bachelor degree in environmental science at Kathmandu University for four years in 2001</w:t>
      </w:r>
    </w:p>
    <w:p w:rsidR="00FA1AEA" w:rsidRPr="004D5B76" w:rsidRDefault="00FA1AEA" w:rsidP="00FA1AEA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4D5B76">
        <w:rPr>
          <w:rFonts w:ascii="Arial" w:hAnsi="Arial" w:cs="Arial"/>
          <w:sz w:val="20"/>
          <w:szCs w:val="20"/>
        </w:rPr>
        <w:t xml:space="preserve">Awarded by Kone Foundation to conduct postgraduate research on wastewater reuse in agriculture in peri-urban communities of Kathmandu (2010 January -2011 December).  </w:t>
      </w:r>
    </w:p>
    <w:p w:rsidR="00FA1AEA" w:rsidRPr="004D5B76" w:rsidRDefault="00FA1AEA" w:rsidP="00FA1AEA">
      <w:pPr>
        <w:pStyle w:val="ListParagraph"/>
        <w:tabs>
          <w:tab w:val="left" w:pos="720"/>
        </w:tabs>
        <w:ind w:left="450"/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7938DE" w:rsidRDefault="008F1B3E" w:rsidP="004048E3">
      <w:pPr>
        <w:tabs>
          <w:tab w:val="left" w:pos="720"/>
        </w:tabs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  <w:r w:rsidRPr="004D5B76">
        <w:rPr>
          <w:rFonts w:ascii="Arial" w:hAnsi="Arial" w:cs="Arial"/>
          <w:b/>
          <w:sz w:val="20"/>
          <w:szCs w:val="20"/>
          <w:u w:val="single"/>
        </w:rPr>
        <w:t>Training</w:t>
      </w:r>
      <w:r w:rsidR="005C06A8">
        <w:rPr>
          <w:rFonts w:ascii="Arial" w:hAnsi="Arial" w:cs="Arial"/>
          <w:b/>
          <w:sz w:val="20"/>
          <w:szCs w:val="20"/>
          <w:u w:val="single"/>
        </w:rPr>
        <w:t>s</w:t>
      </w:r>
      <w:r w:rsidRPr="004D5B76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CF3BBD">
        <w:rPr>
          <w:rFonts w:ascii="Arial" w:hAnsi="Arial" w:cs="Arial"/>
          <w:b/>
          <w:sz w:val="20"/>
          <w:szCs w:val="20"/>
          <w:u w:val="single"/>
        </w:rPr>
        <w:t xml:space="preserve">and </w:t>
      </w:r>
      <w:r w:rsidR="005C06A8">
        <w:rPr>
          <w:rFonts w:ascii="Arial" w:hAnsi="Arial" w:cs="Arial"/>
          <w:b/>
          <w:sz w:val="20"/>
          <w:szCs w:val="20"/>
          <w:u w:val="single"/>
        </w:rPr>
        <w:t>Workshops</w:t>
      </w:r>
      <w:r w:rsidR="000D53CC" w:rsidRPr="004D5B76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BD1B32" w:rsidRPr="004D5B76" w:rsidRDefault="00BD1B32" w:rsidP="004048E3">
      <w:pPr>
        <w:tabs>
          <w:tab w:val="left" w:pos="720"/>
        </w:tabs>
        <w:jc w:val="both"/>
        <w:outlineLvl w:val="0"/>
        <w:rPr>
          <w:rFonts w:ascii="Arial" w:hAnsi="Arial" w:cs="Arial"/>
          <w:b/>
          <w:sz w:val="20"/>
          <w:szCs w:val="20"/>
        </w:rPr>
      </w:pPr>
    </w:p>
    <w:p w:rsidR="00485025" w:rsidRDefault="00485025" w:rsidP="00BE23DA">
      <w:pPr>
        <w:tabs>
          <w:tab w:val="left" w:pos="720"/>
        </w:tabs>
        <w:ind w:left="360"/>
        <w:jc w:val="both"/>
        <w:rPr>
          <w:rFonts w:ascii="Arial" w:hAnsi="Arial" w:cs="Arial"/>
          <w:sz w:val="20"/>
          <w:szCs w:val="20"/>
        </w:rPr>
      </w:pPr>
    </w:p>
    <w:p w:rsidR="008E4B2C" w:rsidRDefault="008E4B2C" w:rsidP="00CF3BBD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Attended six days Global Social Accountability Toolkits Training in Nairobi, Kenya</w:t>
      </w:r>
    </w:p>
    <w:p w:rsidR="00485025" w:rsidRDefault="00485025" w:rsidP="00CF3BBD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Attended two days training on Policy and Advocacy training organized by Volunteer Service Overseas on 18-20 December, 2018 </w:t>
      </w:r>
    </w:p>
    <w:p w:rsidR="00BE23DA" w:rsidRDefault="00BE23DA" w:rsidP="00CF3BBD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Active participation on Lead Training of Trainers on Social Accountability organized by VSO on 13-15, December, 2017. </w:t>
      </w:r>
    </w:p>
    <w:p w:rsidR="0012748B" w:rsidRDefault="0012748B" w:rsidP="00CF3BBD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Successfully completed one day training on “QGIS for Professionals of Water and Sanitation Sector” organized by National Water Supply and Sanitation Training Center on 13</w:t>
      </w:r>
      <w:r w:rsidRPr="0012748B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August, 2017. </w:t>
      </w:r>
    </w:p>
    <w:p w:rsidR="00957FAD" w:rsidRDefault="00957FAD" w:rsidP="00CF3BBD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Received Four days training on Advanced MS Excel from 1-4, February, 2017 </w:t>
      </w:r>
    </w:p>
    <w:p w:rsidR="00DE3173" w:rsidRDefault="00DE3173" w:rsidP="00CF3BBD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Three days training on Social Inclusion and Gender from 16-18</w:t>
      </w:r>
      <w:r w:rsidRPr="00DE3173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January, 2017 at Volunteer Service Overseas by Organizational and Social Developmental Consultants. </w:t>
      </w:r>
    </w:p>
    <w:p w:rsidR="00255F93" w:rsidRDefault="00255F93" w:rsidP="00CF3BBD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Active participation during the Emergency Preparedness and Response Simulation exercise from 6-8 December at Humanitarian Staging Area, Kathmandu, Nepal</w:t>
      </w:r>
    </w:p>
    <w:p w:rsidR="00A91DAC" w:rsidRDefault="00A91DAC" w:rsidP="00CF3BBD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Active participation on “People First Principles” workshop organized by Volunteer Service Organization (VSO) from July 19</w:t>
      </w:r>
      <w:r w:rsidRPr="00A91DAC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–July 22</w:t>
      </w:r>
      <w:r w:rsidRPr="00A91DAC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, 2016 at </w:t>
      </w:r>
      <w:proofErr w:type="spellStart"/>
      <w:r>
        <w:rPr>
          <w:rFonts w:ascii="Arial" w:hAnsi="Arial" w:cs="Arial"/>
          <w:sz w:val="20"/>
          <w:szCs w:val="20"/>
        </w:rPr>
        <w:t>Patandokha</w:t>
      </w:r>
      <w:proofErr w:type="spellEnd"/>
      <w:r>
        <w:rPr>
          <w:rFonts w:ascii="Arial" w:hAnsi="Arial" w:cs="Arial"/>
          <w:sz w:val="20"/>
          <w:szCs w:val="20"/>
        </w:rPr>
        <w:t xml:space="preserve">.  </w:t>
      </w:r>
    </w:p>
    <w:p w:rsidR="00CF3BBD" w:rsidRDefault="00CF3BBD" w:rsidP="00CF3BBD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Participated in one week long Project Cycle Management Training organized by Organization Development Center in 2016, Nepal </w:t>
      </w:r>
    </w:p>
    <w:p w:rsidR="00CF3BBD" w:rsidRPr="004D5B76" w:rsidRDefault="00CF3BBD" w:rsidP="00CF3BBD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4D5B76">
        <w:rPr>
          <w:rFonts w:ascii="Arial" w:hAnsi="Arial" w:cs="Arial"/>
          <w:sz w:val="20"/>
          <w:szCs w:val="20"/>
        </w:rPr>
        <w:t>Successfully completed online course "</w:t>
      </w:r>
      <w:r>
        <w:rPr>
          <w:rFonts w:ascii="Arial" w:hAnsi="Arial" w:cs="Arial"/>
          <w:sz w:val="20"/>
          <w:szCs w:val="20"/>
        </w:rPr>
        <w:t>Municipal Solid Waste Management in Developing Countries</w:t>
      </w:r>
      <w:r w:rsidRPr="004D5B76">
        <w:rPr>
          <w:rFonts w:ascii="Arial" w:hAnsi="Arial" w:cs="Arial"/>
          <w:sz w:val="20"/>
          <w:szCs w:val="20"/>
        </w:rPr>
        <w:t xml:space="preserve">" offered by École Polytechnique </w:t>
      </w:r>
      <w:proofErr w:type="spellStart"/>
      <w:r w:rsidRPr="004D5B76">
        <w:rPr>
          <w:rFonts w:ascii="Arial" w:hAnsi="Arial" w:cs="Arial"/>
          <w:sz w:val="20"/>
          <w:szCs w:val="20"/>
        </w:rPr>
        <w:t>Fédérale</w:t>
      </w:r>
      <w:proofErr w:type="spellEnd"/>
      <w:r w:rsidRPr="004D5B76">
        <w:rPr>
          <w:rFonts w:ascii="Arial" w:hAnsi="Arial" w:cs="Arial"/>
          <w:sz w:val="20"/>
          <w:szCs w:val="20"/>
        </w:rPr>
        <w:t xml:space="preserve"> de Lausanne in 201</w:t>
      </w:r>
      <w:r>
        <w:rPr>
          <w:rFonts w:ascii="Arial" w:hAnsi="Arial" w:cs="Arial"/>
          <w:sz w:val="20"/>
          <w:szCs w:val="20"/>
        </w:rPr>
        <w:t>6</w:t>
      </w:r>
    </w:p>
    <w:p w:rsidR="003A0E12" w:rsidRDefault="00197BEF" w:rsidP="00306DDE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Participation on Camp Coordination and Camp Management (CCCM) one day workshop in Park Village Hotel &amp; Resort in July, 2015</w:t>
      </w:r>
    </w:p>
    <w:p w:rsidR="00DD757B" w:rsidRPr="004D5B76" w:rsidRDefault="00DD757B" w:rsidP="00306DDE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4D5B76">
        <w:rPr>
          <w:rFonts w:ascii="Arial" w:hAnsi="Arial" w:cs="Arial"/>
          <w:sz w:val="20"/>
          <w:szCs w:val="20"/>
        </w:rPr>
        <w:t xml:space="preserve">Successfully completed online course "Planning &amp; Design of Sanitation </w:t>
      </w:r>
      <w:r w:rsidR="00591EAC" w:rsidRPr="004D5B76">
        <w:rPr>
          <w:rFonts w:ascii="Arial" w:hAnsi="Arial" w:cs="Arial"/>
          <w:sz w:val="20"/>
          <w:szCs w:val="20"/>
        </w:rPr>
        <w:t xml:space="preserve">System and </w:t>
      </w:r>
      <w:r w:rsidRPr="004D5B76">
        <w:rPr>
          <w:rFonts w:ascii="Arial" w:hAnsi="Arial" w:cs="Arial"/>
          <w:sz w:val="20"/>
          <w:szCs w:val="20"/>
        </w:rPr>
        <w:t>Technologies"</w:t>
      </w:r>
      <w:r w:rsidR="00591EAC" w:rsidRPr="004D5B76">
        <w:rPr>
          <w:rFonts w:ascii="Arial" w:hAnsi="Arial" w:cs="Arial"/>
          <w:sz w:val="20"/>
          <w:szCs w:val="20"/>
        </w:rPr>
        <w:t xml:space="preserve"> offered by </w:t>
      </w:r>
      <w:r w:rsidR="00E342C1" w:rsidRPr="004D5B76">
        <w:rPr>
          <w:rFonts w:ascii="Arial" w:hAnsi="Arial" w:cs="Arial"/>
          <w:sz w:val="20"/>
          <w:szCs w:val="20"/>
        </w:rPr>
        <w:t xml:space="preserve">École Polytechnique </w:t>
      </w:r>
      <w:proofErr w:type="spellStart"/>
      <w:r w:rsidR="00E342C1" w:rsidRPr="004D5B76">
        <w:rPr>
          <w:rFonts w:ascii="Arial" w:hAnsi="Arial" w:cs="Arial"/>
          <w:sz w:val="20"/>
          <w:szCs w:val="20"/>
        </w:rPr>
        <w:t>Fédérale</w:t>
      </w:r>
      <w:proofErr w:type="spellEnd"/>
      <w:r w:rsidR="00E342C1" w:rsidRPr="004D5B76">
        <w:rPr>
          <w:rFonts w:ascii="Arial" w:hAnsi="Arial" w:cs="Arial"/>
          <w:sz w:val="20"/>
          <w:szCs w:val="20"/>
        </w:rPr>
        <w:t xml:space="preserve"> de Lausanne in 2014</w:t>
      </w:r>
    </w:p>
    <w:p w:rsidR="0069346A" w:rsidRPr="004D5B76" w:rsidRDefault="0069346A" w:rsidP="00306DDE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4D5B76">
        <w:rPr>
          <w:rFonts w:ascii="Arial" w:hAnsi="Arial" w:cs="Arial"/>
          <w:sz w:val="20"/>
          <w:szCs w:val="20"/>
        </w:rPr>
        <w:t>Participated on “Regional Water Sanitation and Hygiene (WASH) Training” organized by Kathmandu University in collaboration with Water Aid in Nepal held from 25</w:t>
      </w:r>
      <w:r w:rsidRPr="004D5B76">
        <w:rPr>
          <w:rFonts w:ascii="Arial" w:hAnsi="Arial" w:cs="Arial"/>
          <w:sz w:val="20"/>
          <w:szCs w:val="20"/>
          <w:vertAlign w:val="superscript"/>
        </w:rPr>
        <w:t>th</w:t>
      </w:r>
      <w:r w:rsidRPr="004D5B76">
        <w:rPr>
          <w:rFonts w:ascii="Arial" w:hAnsi="Arial" w:cs="Arial"/>
          <w:sz w:val="20"/>
          <w:szCs w:val="20"/>
        </w:rPr>
        <w:t xml:space="preserve"> to 28</w:t>
      </w:r>
      <w:r w:rsidRPr="004D5B76">
        <w:rPr>
          <w:rFonts w:ascii="Arial" w:hAnsi="Arial" w:cs="Arial"/>
          <w:sz w:val="20"/>
          <w:szCs w:val="20"/>
          <w:vertAlign w:val="superscript"/>
        </w:rPr>
        <w:t>th</w:t>
      </w:r>
      <w:r w:rsidRPr="004D5B76">
        <w:rPr>
          <w:rFonts w:ascii="Arial" w:hAnsi="Arial" w:cs="Arial"/>
          <w:sz w:val="20"/>
          <w:szCs w:val="20"/>
        </w:rPr>
        <w:t xml:space="preserve"> March, 2013. </w:t>
      </w:r>
    </w:p>
    <w:p w:rsidR="00FF4019" w:rsidRPr="004D5B76" w:rsidRDefault="00FF4019" w:rsidP="00306DDE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4D5B76">
        <w:rPr>
          <w:rFonts w:ascii="Arial" w:hAnsi="Arial" w:cs="Arial"/>
          <w:sz w:val="20"/>
          <w:szCs w:val="20"/>
        </w:rPr>
        <w:lastRenderedPageBreak/>
        <w:t>Participated on “Engineers Training on Decentralized Wastewater Treatment Systems (DEWATS)” organized by UN-HABITAT from 2</w:t>
      </w:r>
      <w:r w:rsidRPr="004D5B76">
        <w:rPr>
          <w:rFonts w:ascii="Arial" w:hAnsi="Arial" w:cs="Arial"/>
          <w:sz w:val="20"/>
          <w:szCs w:val="20"/>
          <w:vertAlign w:val="superscript"/>
        </w:rPr>
        <w:t>nd</w:t>
      </w:r>
      <w:r w:rsidRPr="004D5B76">
        <w:rPr>
          <w:rFonts w:ascii="Arial" w:hAnsi="Arial" w:cs="Arial"/>
          <w:sz w:val="20"/>
          <w:szCs w:val="20"/>
        </w:rPr>
        <w:t xml:space="preserve"> October to 8</w:t>
      </w:r>
      <w:r w:rsidRPr="004D5B76">
        <w:rPr>
          <w:rFonts w:ascii="Arial" w:hAnsi="Arial" w:cs="Arial"/>
          <w:sz w:val="20"/>
          <w:szCs w:val="20"/>
          <w:vertAlign w:val="superscript"/>
        </w:rPr>
        <w:t>th</w:t>
      </w:r>
      <w:r w:rsidRPr="004D5B76">
        <w:rPr>
          <w:rFonts w:ascii="Arial" w:hAnsi="Arial" w:cs="Arial"/>
          <w:sz w:val="20"/>
          <w:szCs w:val="20"/>
        </w:rPr>
        <w:t xml:space="preserve"> October 2010 at Central Human Resource Development Unit in Nepal</w:t>
      </w:r>
    </w:p>
    <w:p w:rsidR="007938DE" w:rsidRPr="004D5B76" w:rsidRDefault="00FF4019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4D5B76">
        <w:rPr>
          <w:rFonts w:ascii="Arial" w:hAnsi="Arial" w:cs="Arial"/>
          <w:sz w:val="20"/>
          <w:szCs w:val="20"/>
        </w:rPr>
        <w:t xml:space="preserve">Participated </w:t>
      </w:r>
      <w:r w:rsidR="007938DE" w:rsidRPr="004D5B76">
        <w:rPr>
          <w:rFonts w:ascii="Arial" w:hAnsi="Arial" w:cs="Arial"/>
          <w:sz w:val="20"/>
          <w:szCs w:val="20"/>
        </w:rPr>
        <w:t>on “Safe and Sustainable Sanitation</w:t>
      </w:r>
      <w:r w:rsidRPr="004D5B76">
        <w:rPr>
          <w:rFonts w:ascii="Arial" w:hAnsi="Arial" w:cs="Arial"/>
          <w:sz w:val="20"/>
          <w:szCs w:val="20"/>
        </w:rPr>
        <w:t xml:space="preserve"> Workshop</w:t>
      </w:r>
      <w:r w:rsidR="007938DE" w:rsidRPr="004D5B76">
        <w:rPr>
          <w:rFonts w:ascii="Arial" w:hAnsi="Arial" w:cs="Arial"/>
          <w:sz w:val="20"/>
          <w:szCs w:val="20"/>
        </w:rPr>
        <w:t xml:space="preserve">” </w:t>
      </w:r>
      <w:r w:rsidRPr="004D5B76">
        <w:rPr>
          <w:rFonts w:ascii="Arial" w:hAnsi="Arial" w:cs="Arial"/>
          <w:sz w:val="20"/>
          <w:szCs w:val="20"/>
        </w:rPr>
        <w:t xml:space="preserve">and actively volunteer the </w:t>
      </w:r>
      <w:r w:rsidR="007938DE" w:rsidRPr="004D5B76">
        <w:rPr>
          <w:rFonts w:ascii="Arial" w:hAnsi="Arial" w:cs="Arial"/>
          <w:sz w:val="20"/>
          <w:szCs w:val="20"/>
        </w:rPr>
        <w:t xml:space="preserve">“Dry Toilet 2009 Conference” </w:t>
      </w:r>
      <w:r w:rsidRPr="004D5B76">
        <w:rPr>
          <w:rFonts w:ascii="Arial" w:hAnsi="Arial" w:cs="Arial"/>
          <w:sz w:val="20"/>
          <w:szCs w:val="20"/>
        </w:rPr>
        <w:t xml:space="preserve">from </w:t>
      </w:r>
      <w:r w:rsidR="007938DE" w:rsidRPr="004D5B76">
        <w:rPr>
          <w:rFonts w:ascii="Arial" w:hAnsi="Arial" w:cs="Arial"/>
          <w:sz w:val="20"/>
          <w:szCs w:val="20"/>
        </w:rPr>
        <w:t>August 10</w:t>
      </w:r>
      <w:r w:rsidR="0069346A" w:rsidRPr="004D5B76">
        <w:rPr>
          <w:rFonts w:ascii="Arial" w:hAnsi="Arial" w:cs="Arial"/>
          <w:sz w:val="20"/>
          <w:szCs w:val="20"/>
        </w:rPr>
        <w:t xml:space="preserve"> </w:t>
      </w:r>
      <w:r w:rsidR="007938DE" w:rsidRPr="004D5B76">
        <w:rPr>
          <w:rFonts w:ascii="Arial" w:hAnsi="Arial" w:cs="Arial"/>
          <w:sz w:val="20"/>
          <w:szCs w:val="20"/>
        </w:rPr>
        <w:t>-15, 2009</w:t>
      </w:r>
      <w:r w:rsidRPr="004D5B76">
        <w:rPr>
          <w:rFonts w:ascii="Arial" w:hAnsi="Arial" w:cs="Arial"/>
          <w:sz w:val="20"/>
          <w:szCs w:val="20"/>
        </w:rPr>
        <w:t xml:space="preserve"> in Tampere, Finland</w:t>
      </w:r>
    </w:p>
    <w:p w:rsidR="000372B6" w:rsidRPr="004D5B76" w:rsidRDefault="000372B6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4D5B76">
        <w:rPr>
          <w:rFonts w:ascii="Arial" w:hAnsi="Arial" w:cs="Arial"/>
          <w:sz w:val="20"/>
          <w:szCs w:val="20"/>
        </w:rPr>
        <w:t>Successfully completed the one week training on “Participatory Rural Appraisal”</w:t>
      </w:r>
      <w:r w:rsidR="00BC74BB" w:rsidRPr="004D5B76">
        <w:rPr>
          <w:rFonts w:ascii="Arial" w:hAnsi="Arial" w:cs="Arial"/>
          <w:sz w:val="20"/>
          <w:szCs w:val="20"/>
        </w:rPr>
        <w:t xml:space="preserve"> conducted by western f</w:t>
      </w:r>
      <w:r w:rsidR="008C0026" w:rsidRPr="004D5B76">
        <w:rPr>
          <w:rFonts w:ascii="Arial" w:hAnsi="Arial" w:cs="Arial"/>
          <w:sz w:val="20"/>
          <w:szCs w:val="20"/>
        </w:rPr>
        <w:t>orest training centre, Pokhara</w:t>
      </w:r>
    </w:p>
    <w:p w:rsidR="00BC74BB" w:rsidRPr="004D5B76" w:rsidRDefault="00BC74BB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4D5B76">
        <w:rPr>
          <w:rFonts w:ascii="Arial" w:hAnsi="Arial" w:cs="Arial"/>
          <w:sz w:val="20"/>
          <w:szCs w:val="20"/>
        </w:rPr>
        <w:t xml:space="preserve">Two weeks long training on “Conservation Extension and Publicity” </w:t>
      </w:r>
    </w:p>
    <w:p w:rsidR="000372B6" w:rsidRPr="004D5B76" w:rsidRDefault="000372B6" w:rsidP="000372B6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4D5B76">
        <w:rPr>
          <w:rFonts w:ascii="Arial" w:hAnsi="Arial" w:cs="Arial"/>
          <w:sz w:val="20"/>
          <w:szCs w:val="20"/>
        </w:rPr>
        <w:t>Successfully completed the three weeks long training on “Bioengineering for Watershed Management” conducted by Nepal-Denmark watershed management program and Mountain Engineering Unit of Tribhuwan University, Nepal</w:t>
      </w:r>
    </w:p>
    <w:p w:rsidR="000372B6" w:rsidRPr="004D5B76" w:rsidRDefault="000372B6" w:rsidP="000372B6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4D5B76">
        <w:rPr>
          <w:rFonts w:ascii="Arial" w:hAnsi="Arial" w:cs="Arial"/>
          <w:sz w:val="20"/>
          <w:szCs w:val="20"/>
        </w:rPr>
        <w:t xml:space="preserve">Training on “Survey, Design and Estimation for watershed management” held </w:t>
      </w:r>
      <w:r w:rsidR="00BC74BB" w:rsidRPr="004D5B76">
        <w:rPr>
          <w:rFonts w:ascii="Arial" w:hAnsi="Arial" w:cs="Arial"/>
          <w:sz w:val="20"/>
          <w:szCs w:val="20"/>
        </w:rPr>
        <w:t>on</w:t>
      </w:r>
      <w:r w:rsidRPr="004D5B76">
        <w:rPr>
          <w:rFonts w:ascii="Arial" w:hAnsi="Arial" w:cs="Arial"/>
          <w:sz w:val="20"/>
          <w:szCs w:val="20"/>
        </w:rPr>
        <w:t xml:space="preserve"> Institute of Forestry and Nepal-Denmark watershed management project. </w:t>
      </w:r>
    </w:p>
    <w:p w:rsidR="00CE1430" w:rsidRPr="004D5B76" w:rsidRDefault="00FF4019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4D5B76">
        <w:rPr>
          <w:rFonts w:ascii="Arial" w:hAnsi="Arial" w:cs="Arial"/>
          <w:sz w:val="20"/>
          <w:szCs w:val="20"/>
        </w:rPr>
        <w:t>W</w:t>
      </w:r>
      <w:r w:rsidR="00CE1430" w:rsidRPr="004D5B76">
        <w:rPr>
          <w:rFonts w:ascii="Arial" w:hAnsi="Arial" w:cs="Arial"/>
          <w:sz w:val="20"/>
          <w:szCs w:val="20"/>
        </w:rPr>
        <w:t>orked as an environmental officer for the dissemination of “National Environmental Impact Assessment Guideline for Solid Waste Management project” in municipalities of Nepal.</w:t>
      </w:r>
    </w:p>
    <w:p w:rsidR="00333440" w:rsidRPr="004D5B76" w:rsidRDefault="00333440" w:rsidP="00333440">
      <w:pPr>
        <w:tabs>
          <w:tab w:val="left" w:pos="720"/>
        </w:tabs>
        <w:ind w:left="360"/>
        <w:jc w:val="both"/>
        <w:rPr>
          <w:rFonts w:ascii="Arial" w:hAnsi="Arial" w:cs="Arial"/>
          <w:sz w:val="20"/>
          <w:szCs w:val="20"/>
        </w:rPr>
      </w:pPr>
    </w:p>
    <w:p w:rsidR="0012748B" w:rsidRDefault="0012748B" w:rsidP="004048E3">
      <w:pPr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8F1B3E" w:rsidRPr="004D5B76" w:rsidRDefault="008F1B3E" w:rsidP="004048E3">
      <w:pPr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  <w:r w:rsidRPr="004D5B76">
        <w:rPr>
          <w:rFonts w:ascii="Arial" w:hAnsi="Arial" w:cs="Arial"/>
          <w:b/>
          <w:sz w:val="20"/>
          <w:szCs w:val="20"/>
          <w:u w:val="single"/>
        </w:rPr>
        <w:t>Computer</w:t>
      </w:r>
      <w:r w:rsidR="005E5B0C" w:rsidRPr="004D5B76">
        <w:rPr>
          <w:rFonts w:ascii="Arial" w:hAnsi="Arial" w:cs="Arial"/>
          <w:b/>
          <w:sz w:val="20"/>
          <w:szCs w:val="20"/>
          <w:u w:val="single"/>
        </w:rPr>
        <w:t xml:space="preserve"> and Language </w:t>
      </w:r>
      <w:r w:rsidR="00BD1B32" w:rsidRPr="004D5B76">
        <w:rPr>
          <w:rFonts w:ascii="Arial" w:hAnsi="Arial" w:cs="Arial"/>
          <w:b/>
          <w:sz w:val="20"/>
          <w:szCs w:val="20"/>
          <w:u w:val="single"/>
        </w:rPr>
        <w:t>Skills</w:t>
      </w:r>
    </w:p>
    <w:p w:rsidR="00BD1B32" w:rsidRPr="004D5B76" w:rsidRDefault="00BD1B32" w:rsidP="004048E3">
      <w:pPr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443952" w:rsidRPr="004D5B76" w:rsidRDefault="005E5B0C" w:rsidP="008C0026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4D5B76">
        <w:rPr>
          <w:rFonts w:ascii="Arial" w:hAnsi="Arial" w:cs="Arial"/>
          <w:sz w:val="20"/>
          <w:szCs w:val="20"/>
        </w:rPr>
        <w:t xml:space="preserve">Excellent </w:t>
      </w:r>
      <w:r w:rsidR="00443952" w:rsidRPr="004D5B76">
        <w:rPr>
          <w:rFonts w:ascii="Arial" w:hAnsi="Arial" w:cs="Arial"/>
          <w:sz w:val="20"/>
          <w:szCs w:val="20"/>
        </w:rPr>
        <w:t xml:space="preserve">knowledge on using </w:t>
      </w:r>
      <w:r w:rsidR="00251F0F" w:rsidRPr="004D5B76">
        <w:rPr>
          <w:rFonts w:ascii="Arial" w:hAnsi="Arial" w:cs="Arial"/>
          <w:sz w:val="20"/>
          <w:szCs w:val="20"/>
        </w:rPr>
        <w:t xml:space="preserve">computer </w:t>
      </w:r>
      <w:r w:rsidR="00443952" w:rsidRPr="004D5B76">
        <w:rPr>
          <w:rFonts w:ascii="Arial" w:hAnsi="Arial" w:cs="Arial"/>
          <w:sz w:val="20"/>
          <w:szCs w:val="20"/>
        </w:rPr>
        <w:t>application such as</w:t>
      </w:r>
      <w:r w:rsidRPr="004D5B76">
        <w:rPr>
          <w:rFonts w:ascii="Arial" w:hAnsi="Arial" w:cs="Arial"/>
          <w:sz w:val="20"/>
          <w:szCs w:val="20"/>
        </w:rPr>
        <w:t xml:space="preserve"> Microsoft Word, Excel</w:t>
      </w:r>
      <w:r w:rsidR="00983779">
        <w:rPr>
          <w:rFonts w:ascii="Arial" w:hAnsi="Arial" w:cs="Arial"/>
          <w:sz w:val="20"/>
          <w:szCs w:val="20"/>
        </w:rPr>
        <w:t>, Outlook</w:t>
      </w:r>
      <w:r w:rsidRPr="004D5B76">
        <w:rPr>
          <w:rFonts w:ascii="Arial" w:hAnsi="Arial" w:cs="Arial"/>
          <w:sz w:val="20"/>
          <w:szCs w:val="20"/>
        </w:rPr>
        <w:t xml:space="preserve"> and Power point</w:t>
      </w:r>
    </w:p>
    <w:p w:rsidR="005C7C74" w:rsidRPr="003F6600" w:rsidRDefault="008C0026" w:rsidP="00CE0F99">
      <w:pPr>
        <w:pStyle w:val="Default"/>
        <w:numPr>
          <w:ilvl w:val="0"/>
          <w:numId w:val="5"/>
        </w:numPr>
        <w:jc w:val="both"/>
        <w:outlineLvl w:val="0"/>
        <w:rPr>
          <w:rFonts w:ascii="Arial" w:hAnsi="Arial" w:cs="Arial"/>
          <w:bCs/>
          <w:sz w:val="20"/>
          <w:szCs w:val="20"/>
        </w:rPr>
      </w:pPr>
      <w:r w:rsidRPr="003F6600">
        <w:rPr>
          <w:rFonts w:ascii="Arial" w:hAnsi="Arial" w:cs="Arial"/>
          <w:bCs/>
          <w:sz w:val="20"/>
          <w:szCs w:val="20"/>
        </w:rPr>
        <w:t>Excellent</w:t>
      </w:r>
      <w:r w:rsidR="0041563B" w:rsidRPr="003F6600">
        <w:rPr>
          <w:rFonts w:ascii="Arial" w:hAnsi="Arial" w:cs="Arial"/>
          <w:bCs/>
          <w:sz w:val="20"/>
          <w:szCs w:val="20"/>
        </w:rPr>
        <w:t xml:space="preserve"> verbal and written</w:t>
      </w:r>
      <w:r w:rsidRPr="003F6600">
        <w:rPr>
          <w:rFonts w:ascii="Arial" w:hAnsi="Arial" w:cs="Arial"/>
          <w:bCs/>
          <w:sz w:val="20"/>
          <w:szCs w:val="20"/>
        </w:rPr>
        <w:t xml:space="preserve"> skills</w:t>
      </w:r>
      <w:r w:rsidR="00306DDE" w:rsidRPr="003F6600">
        <w:rPr>
          <w:rFonts w:ascii="Arial" w:hAnsi="Arial" w:cs="Arial"/>
          <w:bCs/>
          <w:sz w:val="20"/>
          <w:szCs w:val="20"/>
        </w:rPr>
        <w:t xml:space="preserve"> in English </w:t>
      </w:r>
      <w:r w:rsidR="00983779">
        <w:rPr>
          <w:rFonts w:ascii="Arial" w:hAnsi="Arial" w:cs="Arial"/>
          <w:bCs/>
          <w:sz w:val="20"/>
          <w:szCs w:val="20"/>
        </w:rPr>
        <w:t>and Nepali</w:t>
      </w:r>
    </w:p>
    <w:p w:rsidR="003E2A6A" w:rsidRDefault="003E2A6A" w:rsidP="00834DD5">
      <w:pPr>
        <w:pStyle w:val="Default"/>
        <w:jc w:val="both"/>
        <w:outlineLvl w:val="0"/>
        <w:rPr>
          <w:b/>
          <w:bCs/>
          <w:szCs w:val="20"/>
          <w:u w:val="single"/>
        </w:rPr>
      </w:pPr>
    </w:p>
    <w:p w:rsidR="00BD6511" w:rsidRDefault="00BD6511" w:rsidP="00BD6511">
      <w:pPr>
        <w:pStyle w:val="Default"/>
        <w:jc w:val="both"/>
        <w:outlineLvl w:val="0"/>
        <w:rPr>
          <w:b/>
          <w:bCs/>
          <w:szCs w:val="20"/>
          <w:u w:val="single"/>
        </w:rPr>
      </w:pPr>
      <w:r>
        <w:rPr>
          <w:b/>
          <w:bCs/>
          <w:szCs w:val="20"/>
          <w:u w:val="single"/>
        </w:rPr>
        <w:t>Referees</w:t>
      </w:r>
    </w:p>
    <w:p w:rsidR="00BD6511" w:rsidRDefault="00BD6511" w:rsidP="00BD6511">
      <w:pPr>
        <w:pStyle w:val="Default"/>
        <w:numPr>
          <w:ilvl w:val="0"/>
          <w:numId w:val="13"/>
        </w:numPr>
        <w:jc w:val="both"/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Rohit Yadav, Project Management Specialist, VSO Nepal, Email: </w:t>
      </w:r>
      <w:hyperlink r:id="rId8" w:history="1">
        <w:r w:rsidRPr="002F558E">
          <w:rPr>
            <w:rStyle w:val="Hyperlink"/>
            <w:rFonts w:ascii="Arial" w:hAnsi="Arial" w:cs="Arial"/>
            <w:bCs/>
            <w:color w:val="auto"/>
            <w:sz w:val="20"/>
            <w:szCs w:val="20"/>
          </w:rPr>
          <w:t>rohit.yadav@vsoint.org</w:t>
        </w:r>
      </w:hyperlink>
      <w:r w:rsidRPr="002F558E">
        <w:rPr>
          <w:rFonts w:ascii="Arial" w:hAnsi="Arial" w:cs="Arial"/>
          <w:bCs/>
          <w:color w:val="auto"/>
          <w:sz w:val="20"/>
          <w:szCs w:val="20"/>
        </w:rPr>
        <w:t xml:space="preserve">; </w:t>
      </w:r>
      <w:r>
        <w:rPr>
          <w:rFonts w:ascii="Arial" w:hAnsi="Arial" w:cs="Arial"/>
          <w:bCs/>
          <w:sz w:val="20"/>
          <w:szCs w:val="20"/>
        </w:rPr>
        <w:t>Contact number: 9844028748</w:t>
      </w:r>
    </w:p>
    <w:p w:rsidR="00BD6511" w:rsidRPr="00143B7D" w:rsidRDefault="00BD6511" w:rsidP="00BD6511">
      <w:pPr>
        <w:pStyle w:val="Default"/>
        <w:numPr>
          <w:ilvl w:val="0"/>
          <w:numId w:val="13"/>
        </w:numPr>
        <w:jc w:val="both"/>
        <w:outlineLvl w:val="0"/>
        <w:rPr>
          <w:rStyle w:val="Hyperlink"/>
          <w:rFonts w:ascii="Arial" w:hAnsi="Arial" w:cs="Arial"/>
          <w:bCs/>
          <w:color w:val="000000"/>
          <w:sz w:val="20"/>
          <w:szCs w:val="20"/>
          <w:u w:val="none"/>
        </w:rPr>
      </w:pPr>
      <w:r>
        <w:rPr>
          <w:rFonts w:ascii="Arial" w:hAnsi="Arial" w:cs="Arial"/>
          <w:bCs/>
          <w:sz w:val="20"/>
          <w:szCs w:val="20"/>
        </w:rPr>
        <w:t xml:space="preserve">Dr. </w:t>
      </w:r>
      <w:proofErr w:type="spellStart"/>
      <w:r>
        <w:rPr>
          <w:rFonts w:ascii="Arial" w:hAnsi="Arial" w:cs="Arial"/>
          <w:bCs/>
          <w:sz w:val="20"/>
          <w:szCs w:val="20"/>
        </w:rPr>
        <w:t>Binaya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Pasakhala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</w:t>
      </w:r>
      <w:r w:rsidR="008E4B2C">
        <w:rPr>
          <w:rFonts w:ascii="Arial" w:hAnsi="Arial" w:cs="Arial"/>
          <w:bCs/>
          <w:sz w:val="20"/>
          <w:szCs w:val="20"/>
        </w:rPr>
        <w:t>Chairperson</w:t>
      </w:r>
      <w:r>
        <w:rPr>
          <w:rFonts w:ascii="Arial" w:hAnsi="Arial" w:cs="Arial"/>
          <w:bCs/>
          <w:sz w:val="20"/>
          <w:szCs w:val="20"/>
        </w:rPr>
        <w:t xml:space="preserve">, Model Community Development Society, Kathmandu, Contact No: 9841334770, email: </w:t>
      </w:r>
      <w:hyperlink r:id="rId9" w:history="1">
        <w:r>
          <w:rPr>
            <w:rStyle w:val="Hyperlink"/>
            <w:rFonts w:ascii="Arial" w:hAnsi="Arial" w:cs="Arial"/>
            <w:bCs/>
            <w:color w:val="auto"/>
            <w:sz w:val="20"/>
            <w:szCs w:val="20"/>
          </w:rPr>
          <w:t>bpasakhala@gmail.com</w:t>
        </w:r>
      </w:hyperlink>
    </w:p>
    <w:p w:rsidR="00143B7D" w:rsidRDefault="00143B7D" w:rsidP="00BD6511">
      <w:pPr>
        <w:pStyle w:val="Default"/>
        <w:numPr>
          <w:ilvl w:val="0"/>
          <w:numId w:val="13"/>
        </w:numPr>
        <w:jc w:val="both"/>
        <w:outlineLvl w:val="0"/>
        <w:rPr>
          <w:rFonts w:ascii="Arial" w:hAnsi="Arial" w:cs="Arial"/>
          <w:bCs/>
          <w:sz w:val="20"/>
          <w:szCs w:val="20"/>
        </w:rPr>
      </w:pPr>
      <w:r>
        <w:rPr>
          <w:rStyle w:val="Hyperlink"/>
          <w:rFonts w:ascii="Arial" w:hAnsi="Arial" w:cs="Arial"/>
          <w:bCs/>
          <w:color w:val="auto"/>
          <w:sz w:val="20"/>
          <w:szCs w:val="20"/>
        </w:rPr>
        <w:t xml:space="preserve">Leslie Parker </w:t>
      </w:r>
      <w:proofErr w:type="spellStart"/>
      <w:r>
        <w:rPr>
          <w:rStyle w:val="Hyperlink"/>
          <w:rFonts w:ascii="Arial" w:hAnsi="Arial" w:cs="Arial"/>
          <w:bCs/>
          <w:color w:val="auto"/>
          <w:sz w:val="20"/>
          <w:szCs w:val="20"/>
        </w:rPr>
        <w:t>Odongkara</w:t>
      </w:r>
      <w:proofErr w:type="spellEnd"/>
      <w:r>
        <w:rPr>
          <w:rStyle w:val="Hyperlink"/>
          <w:rFonts w:ascii="Arial" w:hAnsi="Arial" w:cs="Arial"/>
          <w:bCs/>
          <w:color w:val="auto"/>
          <w:sz w:val="20"/>
          <w:szCs w:val="20"/>
        </w:rPr>
        <w:t>, Deputy Food Security Sector Coordinator-Nigeria, Contact No: +234 907 5013214, email:Leslieparker.odongkara@wfp.org</w:t>
      </w:r>
    </w:p>
    <w:p w:rsidR="00BD6511" w:rsidRDefault="00BD6511" w:rsidP="00834DD5">
      <w:pPr>
        <w:pStyle w:val="Default"/>
        <w:jc w:val="both"/>
        <w:outlineLvl w:val="0"/>
        <w:rPr>
          <w:b/>
          <w:bCs/>
          <w:szCs w:val="20"/>
          <w:u w:val="single"/>
        </w:rPr>
      </w:pPr>
    </w:p>
    <w:sectPr w:rsidR="00BD6511" w:rsidSect="00FF4019">
      <w:headerReference w:type="default" r:id="rId10"/>
      <w:footnotePr>
        <w:pos w:val="beneathText"/>
      </w:footnotePr>
      <w:pgSz w:w="12240" w:h="15840"/>
      <w:pgMar w:top="1418" w:right="1134" w:bottom="1418" w:left="2268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3F2" w:rsidRDefault="00E823F2">
      <w:r>
        <w:separator/>
      </w:r>
    </w:p>
  </w:endnote>
  <w:endnote w:type="continuationSeparator" w:id="0">
    <w:p w:rsidR="00E823F2" w:rsidRDefault="00E82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3F2" w:rsidRDefault="00E823F2">
      <w:r>
        <w:separator/>
      </w:r>
    </w:p>
  </w:footnote>
  <w:footnote w:type="continuationSeparator" w:id="0">
    <w:p w:rsidR="00E823F2" w:rsidRDefault="00E82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1B5" w:rsidRDefault="000E72D6">
    <w:pPr>
      <w:pStyle w:val="Header"/>
    </w:pPr>
    <w:r>
      <w:tab/>
    </w:r>
    <w:r>
      <w:tab/>
    </w:r>
    <w:r w:rsidR="004A37A8">
      <w:t>01</w:t>
    </w:r>
    <w:r w:rsidR="00333440">
      <w:t>.</w:t>
    </w:r>
    <w:r w:rsidR="00300668">
      <w:t>12</w:t>
    </w:r>
    <w:r w:rsidR="000F61B5">
      <w:t>.20</w:t>
    </w:r>
    <w:r w:rsidR="00634C62">
      <w:t>1</w:t>
    </w:r>
    <w:r w:rsidR="00805FA7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89C7525"/>
    <w:multiLevelType w:val="hybridMultilevel"/>
    <w:tmpl w:val="B596B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D71917"/>
    <w:multiLevelType w:val="hybridMultilevel"/>
    <w:tmpl w:val="6E5418C4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35FB7"/>
    <w:multiLevelType w:val="hybridMultilevel"/>
    <w:tmpl w:val="6A50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E6E53"/>
    <w:multiLevelType w:val="hybridMultilevel"/>
    <w:tmpl w:val="5720C1BC"/>
    <w:lvl w:ilvl="0" w:tplc="2862AE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269C9"/>
    <w:multiLevelType w:val="hybridMultilevel"/>
    <w:tmpl w:val="24D4379E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B5B74"/>
    <w:multiLevelType w:val="hybridMultilevel"/>
    <w:tmpl w:val="74348F56"/>
    <w:lvl w:ilvl="0" w:tplc="000000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A2FDA"/>
    <w:multiLevelType w:val="hybridMultilevel"/>
    <w:tmpl w:val="1584A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1670E"/>
    <w:multiLevelType w:val="hybridMultilevel"/>
    <w:tmpl w:val="99D0477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2BAF0818"/>
    <w:multiLevelType w:val="hybridMultilevel"/>
    <w:tmpl w:val="B57A78D8"/>
    <w:lvl w:ilvl="0" w:tplc="5B368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7576C"/>
    <w:multiLevelType w:val="hybridMultilevel"/>
    <w:tmpl w:val="1F0EA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77703F"/>
    <w:multiLevelType w:val="hybridMultilevel"/>
    <w:tmpl w:val="E68AC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3B71C4"/>
    <w:multiLevelType w:val="hybridMultilevel"/>
    <w:tmpl w:val="6DA82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654D22"/>
    <w:multiLevelType w:val="hybridMultilevel"/>
    <w:tmpl w:val="CC32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A6232"/>
    <w:multiLevelType w:val="hybridMultilevel"/>
    <w:tmpl w:val="C0DC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97AD6"/>
    <w:multiLevelType w:val="hybridMultilevel"/>
    <w:tmpl w:val="69DCA96A"/>
    <w:lvl w:ilvl="0" w:tplc="2862AE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B7260"/>
    <w:multiLevelType w:val="hybridMultilevel"/>
    <w:tmpl w:val="29F61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C15A09"/>
    <w:multiLevelType w:val="hybridMultilevel"/>
    <w:tmpl w:val="9B42B0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F245065"/>
    <w:multiLevelType w:val="hybridMultilevel"/>
    <w:tmpl w:val="0CE2A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AE58D7"/>
    <w:multiLevelType w:val="hybridMultilevel"/>
    <w:tmpl w:val="DDD2770C"/>
    <w:lvl w:ilvl="0" w:tplc="2862AE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2653C"/>
    <w:multiLevelType w:val="hybridMultilevel"/>
    <w:tmpl w:val="170A21DC"/>
    <w:lvl w:ilvl="0" w:tplc="2862AE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019BC"/>
    <w:multiLevelType w:val="hybridMultilevel"/>
    <w:tmpl w:val="DFC2DA86"/>
    <w:lvl w:ilvl="0" w:tplc="2862AE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104A0"/>
    <w:multiLevelType w:val="hybridMultilevel"/>
    <w:tmpl w:val="6F822A24"/>
    <w:lvl w:ilvl="0" w:tplc="0000000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67631325"/>
    <w:multiLevelType w:val="hybridMultilevel"/>
    <w:tmpl w:val="28466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A04323"/>
    <w:multiLevelType w:val="hybridMultilevel"/>
    <w:tmpl w:val="A5901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C354CB"/>
    <w:multiLevelType w:val="hybridMultilevel"/>
    <w:tmpl w:val="49D86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0"/>
  </w:num>
  <w:num w:numId="6">
    <w:abstractNumId w:val="6"/>
  </w:num>
  <w:num w:numId="7">
    <w:abstractNumId w:val="8"/>
  </w:num>
  <w:num w:numId="8">
    <w:abstractNumId w:val="5"/>
  </w:num>
  <w:num w:numId="9">
    <w:abstractNumId w:val="12"/>
  </w:num>
  <w:num w:numId="10">
    <w:abstractNumId w:val="16"/>
  </w:num>
  <w:num w:numId="11">
    <w:abstractNumId w:val="25"/>
  </w:num>
  <w:num w:numId="12">
    <w:abstractNumId w:val="9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4"/>
  </w:num>
  <w:num w:numId="16">
    <w:abstractNumId w:val="23"/>
  </w:num>
  <w:num w:numId="17">
    <w:abstractNumId w:val="18"/>
  </w:num>
  <w:num w:numId="18">
    <w:abstractNumId w:val="22"/>
  </w:num>
  <w:num w:numId="19">
    <w:abstractNumId w:val="7"/>
  </w:num>
  <w:num w:numId="20">
    <w:abstractNumId w:val="4"/>
  </w:num>
  <w:num w:numId="21">
    <w:abstractNumId w:val="13"/>
  </w:num>
  <w:num w:numId="22">
    <w:abstractNumId w:val="15"/>
  </w:num>
  <w:num w:numId="23">
    <w:abstractNumId w:val="21"/>
  </w:num>
  <w:num w:numId="24">
    <w:abstractNumId w:val="28"/>
  </w:num>
  <w:num w:numId="25">
    <w:abstractNumId w:val="27"/>
  </w:num>
  <w:num w:numId="26">
    <w:abstractNumId w:val="17"/>
  </w:num>
  <w:num w:numId="27">
    <w:abstractNumId w:val="14"/>
  </w:num>
  <w:num w:numId="28">
    <w:abstractNumId w:val="26"/>
  </w:num>
  <w:num w:numId="29">
    <w:abstractNumId w:val="1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1E9"/>
    <w:rsid w:val="000066A6"/>
    <w:rsid w:val="000124AA"/>
    <w:rsid w:val="00021F13"/>
    <w:rsid w:val="00023772"/>
    <w:rsid w:val="00030C33"/>
    <w:rsid w:val="00031387"/>
    <w:rsid w:val="00032833"/>
    <w:rsid w:val="000372B6"/>
    <w:rsid w:val="000436BC"/>
    <w:rsid w:val="000746F5"/>
    <w:rsid w:val="00074951"/>
    <w:rsid w:val="00084EC1"/>
    <w:rsid w:val="000916CA"/>
    <w:rsid w:val="000A1F42"/>
    <w:rsid w:val="000A2A2E"/>
    <w:rsid w:val="000A3661"/>
    <w:rsid w:val="000A5099"/>
    <w:rsid w:val="000A6D39"/>
    <w:rsid w:val="000B4FB4"/>
    <w:rsid w:val="000C2516"/>
    <w:rsid w:val="000C4022"/>
    <w:rsid w:val="000D53CC"/>
    <w:rsid w:val="000D765B"/>
    <w:rsid w:val="000E2934"/>
    <w:rsid w:val="000E72D6"/>
    <w:rsid w:val="000F0BB7"/>
    <w:rsid w:val="000F506B"/>
    <w:rsid w:val="000F61B5"/>
    <w:rsid w:val="001075D3"/>
    <w:rsid w:val="001123F0"/>
    <w:rsid w:val="0011248A"/>
    <w:rsid w:val="00116313"/>
    <w:rsid w:val="0012016C"/>
    <w:rsid w:val="00120F87"/>
    <w:rsid w:val="0012748B"/>
    <w:rsid w:val="00133141"/>
    <w:rsid w:val="00133BD6"/>
    <w:rsid w:val="0013698A"/>
    <w:rsid w:val="00143B7D"/>
    <w:rsid w:val="0015137C"/>
    <w:rsid w:val="00151F63"/>
    <w:rsid w:val="0015469B"/>
    <w:rsid w:val="00162BD1"/>
    <w:rsid w:val="00163BDC"/>
    <w:rsid w:val="00164296"/>
    <w:rsid w:val="00172FC4"/>
    <w:rsid w:val="00173CD1"/>
    <w:rsid w:val="001836E4"/>
    <w:rsid w:val="001837AD"/>
    <w:rsid w:val="00185A7A"/>
    <w:rsid w:val="001866A0"/>
    <w:rsid w:val="00187B96"/>
    <w:rsid w:val="00187F90"/>
    <w:rsid w:val="0019152A"/>
    <w:rsid w:val="001955B2"/>
    <w:rsid w:val="00197BEF"/>
    <w:rsid w:val="001A4066"/>
    <w:rsid w:val="001D3ED2"/>
    <w:rsid w:val="001E06C9"/>
    <w:rsid w:val="001E0F6B"/>
    <w:rsid w:val="001F2935"/>
    <w:rsid w:val="00200378"/>
    <w:rsid w:val="002151D9"/>
    <w:rsid w:val="00223C4B"/>
    <w:rsid w:val="0023161A"/>
    <w:rsid w:val="0024595A"/>
    <w:rsid w:val="00245AB0"/>
    <w:rsid w:val="00251F0F"/>
    <w:rsid w:val="0025425B"/>
    <w:rsid w:val="00255F93"/>
    <w:rsid w:val="0027420E"/>
    <w:rsid w:val="002751AF"/>
    <w:rsid w:val="00276A3F"/>
    <w:rsid w:val="002A3374"/>
    <w:rsid w:val="002A3E71"/>
    <w:rsid w:val="002C5D14"/>
    <w:rsid w:val="002D095C"/>
    <w:rsid w:val="002D1E03"/>
    <w:rsid w:val="002D585F"/>
    <w:rsid w:val="002D5DC4"/>
    <w:rsid w:val="002E3ACE"/>
    <w:rsid w:val="002F22A5"/>
    <w:rsid w:val="002F4289"/>
    <w:rsid w:val="002F4390"/>
    <w:rsid w:val="00300668"/>
    <w:rsid w:val="00306DDE"/>
    <w:rsid w:val="00323251"/>
    <w:rsid w:val="00333440"/>
    <w:rsid w:val="003437D2"/>
    <w:rsid w:val="00343C25"/>
    <w:rsid w:val="003521D9"/>
    <w:rsid w:val="00364C28"/>
    <w:rsid w:val="00386B82"/>
    <w:rsid w:val="003A0E12"/>
    <w:rsid w:val="003B5EE8"/>
    <w:rsid w:val="003C4FEC"/>
    <w:rsid w:val="003C7518"/>
    <w:rsid w:val="003E2A6A"/>
    <w:rsid w:val="003E2F45"/>
    <w:rsid w:val="003E5FEF"/>
    <w:rsid w:val="003F2BAC"/>
    <w:rsid w:val="003F6600"/>
    <w:rsid w:val="004048E3"/>
    <w:rsid w:val="0041563B"/>
    <w:rsid w:val="0041761E"/>
    <w:rsid w:val="00431F59"/>
    <w:rsid w:val="00435D5D"/>
    <w:rsid w:val="00443952"/>
    <w:rsid w:val="00443A8D"/>
    <w:rsid w:val="004448CC"/>
    <w:rsid w:val="004727E4"/>
    <w:rsid w:val="0047492E"/>
    <w:rsid w:val="004753E4"/>
    <w:rsid w:val="004818DB"/>
    <w:rsid w:val="00485025"/>
    <w:rsid w:val="004919D6"/>
    <w:rsid w:val="004925B6"/>
    <w:rsid w:val="004A37A8"/>
    <w:rsid w:val="004A5377"/>
    <w:rsid w:val="004B5011"/>
    <w:rsid w:val="004B771E"/>
    <w:rsid w:val="004C0BCF"/>
    <w:rsid w:val="004C1A45"/>
    <w:rsid w:val="004C2E13"/>
    <w:rsid w:val="004C34C1"/>
    <w:rsid w:val="004D10E3"/>
    <w:rsid w:val="004D1B07"/>
    <w:rsid w:val="004D5B76"/>
    <w:rsid w:val="004E0F58"/>
    <w:rsid w:val="004F3640"/>
    <w:rsid w:val="004F4D0D"/>
    <w:rsid w:val="004F6D8B"/>
    <w:rsid w:val="005136A3"/>
    <w:rsid w:val="005149BF"/>
    <w:rsid w:val="00515C0B"/>
    <w:rsid w:val="00533A62"/>
    <w:rsid w:val="005616AA"/>
    <w:rsid w:val="00565D9D"/>
    <w:rsid w:val="00581609"/>
    <w:rsid w:val="00584DC4"/>
    <w:rsid w:val="00591EAC"/>
    <w:rsid w:val="00595004"/>
    <w:rsid w:val="005A0160"/>
    <w:rsid w:val="005B44AD"/>
    <w:rsid w:val="005C06A8"/>
    <w:rsid w:val="005C45D2"/>
    <w:rsid w:val="005C7C74"/>
    <w:rsid w:val="005D113B"/>
    <w:rsid w:val="005E5B0C"/>
    <w:rsid w:val="005F6716"/>
    <w:rsid w:val="00624F31"/>
    <w:rsid w:val="0062776E"/>
    <w:rsid w:val="00634C62"/>
    <w:rsid w:val="006644A5"/>
    <w:rsid w:val="00674F02"/>
    <w:rsid w:val="0067784B"/>
    <w:rsid w:val="0069346A"/>
    <w:rsid w:val="0069675A"/>
    <w:rsid w:val="006977A1"/>
    <w:rsid w:val="006A1081"/>
    <w:rsid w:val="006B35B3"/>
    <w:rsid w:val="006B5241"/>
    <w:rsid w:val="006B70B0"/>
    <w:rsid w:val="006C0512"/>
    <w:rsid w:val="006C73E3"/>
    <w:rsid w:val="006D466C"/>
    <w:rsid w:val="006D6C9E"/>
    <w:rsid w:val="006D718F"/>
    <w:rsid w:val="006E308B"/>
    <w:rsid w:val="006F74EC"/>
    <w:rsid w:val="0070132C"/>
    <w:rsid w:val="00706DFE"/>
    <w:rsid w:val="007071E9"/>
    <w:rsid w:val="0070789C"/>
    <w:rsid w:val="0071344F"/>
    <w:rsid w:val="00714D3E"/>
    <w:rsid w:val="0071629F"/>
    <w:rsid w:val="0072609D"/>
    <w:rsid w:val="0072652A"/>
    <w:rsid w:val="007549DB"/>
    <w:rsid w:val="00755065"/>
    <w:rsid w:val="00757666"/>
    <w:rsid w:val="007676D3"/>
    <w:rsid w:val="0078219A"/>
    <w:rsid w:val="00785CC0"/>
    <w:rsid w:val="007938DE"/>
    <w:rsid w:val="007A3043"/>
    <w:rsid w:val="007B081F"/>
    <w:rsid w:val="007B45A9"/>
    <w:rsid w:val="007D534A"/>
    <w:rsid w:val="007F19E4"/>
    <w:rsid w:val="00805FA7"/>
    <w:rsid w:val="00810355"/>
    <w:rsid w:val="00811203"/>
    <w:rsid w:val="00811E1C"/>
    <w:rsid w:val="008142C0"/>
    <w:rsid w:val="0082568B"/>
    <w:rsid w:val="00834DD5"/>
    <w:rsid w:val="00843E16"/>
    <w:rsid w:val="008507D7"/>
    <w:rsid w:val="00871EBC"/>
    <w:rsid w:val="00884D17"/>
    <w:rsid w:val="008A27FF"/>
    <w:rsid w:val="008A4CA4"/>
    <w:rsid w:val="008C0026"/>
    <w:rsid w:val="008C205F"/>
    <w:rsid w:val="008C5847"/>
    <w:rsid w:val="008D2866"/>
    <w:rsid w:val="008D5A07"/>
    <w:rsid w:val="008E261C"/>
    <w:rsid w:val="008E4B2C"/>
    <w:rsid w:val="008E6C5A"/>
    <w:rsid w:val="008F1B3E"/>
    <w:rsid w:val="008F7F25"/>
    <w:rsid w:val="008F7F41"/>
    <w:rsid w:val="00912698"/>
    <w:rsid w:val="00922C2A"/>
    <w:rsid w:val="00935ADE"/>
    <w:rsid w:val="00957FAD"/>
    <w:rsid w:val="009647BF"/>
    <w:rsid w:val="00972DE8"/>
    <w:rsid w:val="00983779"/>
    <w:rsid w:val="00987E3D"/>
    <w:rsid w:val="00994AC3"/>
    <w:rsid w:val="009C38D4"/>
    <w:rsid w:val="009C45C4"/>
    <w:rsid w:val="009C724F"/>
    <w:rsid w:val="009C79E8"/>
    <w:rsid w:val="009F0957"/>
    <w:rsid w:val="009F18EC"/>
    <w:rsid w:val="00A04008"/>
    <w:rsid w:val="00A07923"/>
    <w:rsid w:val="00A20101"/>
    <w:rsid w:val="00A3396A"/>
    <w:rsid w:val="00A449F7"/>
    <w:rsid w:val="00A537D5"/>
    <w:rsid w:val="00A6563B"/>
    <w:rsid w:val="00A6737B"/>
    <w:rsid w:val="00A73314"/>
    <w:rsid w:val="00A7424A"/>
    <w:rsid w:val="00A743A7"/>
    <w:rsid w:val="00A7514C"/>
    <w:rsid w:val="00A86239"/>
    <w:rsid w:val="00A86DE8"/>
    <w:rsid w:val="00A91DAC"/>
    <w:rsid w:val="00A9702C"/>
    <w:rsid w:val="00AA253C"/>
    <w:rsid w:val="00AC0E8F"/>
    <w:rsid w:val="00AC15C9"/>
    <w:rsid w:val="00AC6B9B"/>
    <w:rsid w:val="00AE06BF"/>
    <w:rsid w:val="00B114F9"/>
    <w:rsid w:val="00B12E52"/>
    <w:rsid w:val="00B1561B"/>
    <w:rsid w:val="00B15BB7"/>
    <w:rsid w:val="00B17876"/>
    <w:rsid w:val="00B261AF"/>
    <w:rsid w:val="00B37519"/>
    <w:rsid w:val="00B47AE1"/>
    <w:rsid w:val="00B50DC0"/>
    <w:rsid w:val="00B52E4D"/>
    <w:rsid w:val="00B60E29"/>
    <w:rsid w:val="00B74FC7"/>
    <w:rsid w:val="00B76010"/>
    <w:rsid w:val="00B76401"/>
    <w:rsid w:val="00B86348"/>
    <w:rsid w:val="00B91DF9"/>
    <w:rsid w:val="00B93C70"/>
    <w:rsid w:val="00B94242"/>
    <w:rsid w:val="00BA27B5"/>
    <w:rsid w:val="00BA2993"/>
    <w:rsid w:val="00BB02EA"/>
    <w:rsid w:val="00BC352D"/>
    <w:rsid w:val="00BC74BB"/>
    <w:rsid w:val="00BD1B32"/>
    <w:rsid w:val="00BD2CC7"/>
    <w:rsid w:val="00BD6511"/>
    <w:rsid w:val="00BD6ACC"/>
    <w:rsid w:val="00BE205F"/>
    <w:rsid w:val="00BE23DA"/>
    <w:rsid w:val="00BF5A7E"/>
    <w:rsid w:val="00BF660D"/>
    <w:rsid w:val="00BF6F81"/>
    <w:rsid w:val="00C01F22"/>
    <w:rsid w:val="00C13216"/>
    <w:rsid w:val="00C1599D"/>
    <w:rsid w:val="00C16194"/>
    <w:rsid w:val="00C20D78"/>
    <w:rsid w:val="00C22930"/>
    <w:rsid w:val="00C279DD"/>
    <w:rsid w:val="00C5106F"/>
    <w:rsid w:val="00C522B6"/>
    <w:rsid w:val="00C62313"/>
    <w:rsid w:val="00C70AF4"/>
    <w:rsid w:val="00C813B8"/>
    <w:rsid w:val="00C83AB0"/>
    <w:rsid w:val="00C87323"/>
    <w:rsid w:val="00C91E32"/>
    <w:rsid w:val="00CA658A"/>
    <w:rsid w:val="00CA7E28"/>
    <w:rsid w:val="00CC33B6"/>
    <w:rsid w:val="00CC33D0"/>
    <w:rsid w:val="00CD34BD"/>
    <w:rsid w:val="00CE0C45"/>
    <w:rsid w:val="00CE1430"/>
    <w:rsid w:val="00CE6B07"/>
    <w:rsid w:val="00CF29A1"/>
    <w:rsid w:val="00CF3BBD"/>
    <w:rsid w:val="00D1412A"/>
    <w:rsid w:val="00D30D96"/>
    <w:rsid w:val="00D41107"/>
    <w:rsid w:val="00D44964"/>
    <w:rsid w:val="00D667FB"/>
    <w:rsid w:val="00D67FFB"/>
    <w:rsid w:val="00D832ED"/>
    <w:rsid w:val="00D96ED5"/>
    <w:rsid w:val="00DA20FF"/>
    <w:rsid w:val="00DA3BB4"/>
    <w:rsid w:val="00DA566F"/>
    <w:rsid w:val="00DB1112"/>
    <w:rsid w:val="00DB1A8E"/>
    <w:rsid w:val="00DB29B7"/>
    <w:rsid w:val="00DB39FD"/>
    <w:rsid w:val="00DB3D43"/>
    <w:rsid w:val="00DC169C"/>
    <w:rsid w:val="00DC6658"/>
    <w:rsid w:val="00DD6BAF"/>
    <w:rsid w:val="00DD757B"/>
    <w:rsid w:val="00DE2316"/>
    <w:rsid w:val="00DE3173"/>
    <w:rsid w:val="00DF3C8B"/>
    <w:rsid w:val="00DF5292"/>
    <w:rsid w:val="00E06CB4"/>
    <w:rsid w:val="00E07D3B"/>
    <w:rsid w:val="00E2348E"/>
    <w:rsid w:val="00E32BC0"/>
    <w:rsid w:val="00E342C1"/>
    <w:rsid w:val="00E35346"/>
    <w:rsid w:val="00E43EFC"/>
    <w:rsid w:val="00E50DFD"/>
    <w:rsid w:val="00E50FB7"/>
    <w:rsid w:val="00E547E8"/>
    <w:rsid w:val="00E73136"/>
    <w:rsid w:val="00E80B89"/>
    <w:rsid w:val="00E823F2"/>
    <w:rsid w:val="00EA0D19"/>
    <w:rsid w:val="00EB1E84"/>
    <w:rsid w:val="00EC6CAC"/>
    <w:rsid w:val="00ED38C2"/>
    <w:rsid w:val="00ED4C60"/>
    <w:rsid w:val="00EE4207"/>
    <w:rsid w:val="00EF01C9"/>
    <w:rsid w:val="00F05081"/>
    <w:rsid w:val="00F15B8B"/>
    <w:rsid w:val="00F277A3"/>
    <w:rsid w:val="00F341EF"/>
    <w:rsid w:val="00F41283"/>
    <w:rsid w:val="00F955E2"/>
    <w:rsid w:val="00FA1AEA"/>
    <w:rsid w:val="00FB2C55"/>
    <w:rsid w:val="00FB4794"/>
    <w:rsid w:val="00FC082A"/>
    <w:rsid w:val="00FD1214"/>
    <w:rsid w:val="00FE76FD"/>
    <w:rsid w:val="00FF049B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53C2"/>
  <w15:docId w15:val="{89C7E617-2BB9-4CF2-A54E-069CFD88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6A3F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76A3F"/>
    <w:rPr>
      <w:rFonts w:ascii="Symbol" w:hAnsi="Symbol"/>
    </w:rPr>
  </w:style>
  <w:style w:type="character" w:customStyle="1" w:styleId="WW8Num2z0">
    <w:name w:val="WW8Num2z0"/>
    <w:rsid w:val="00276A3F"/>
    <w:rPr>
      <w:rFonts w:ascii="Symbol" w:hAnsi="Symbol"/>
    </w:rPr>
  </w:style>
  <w:style w:type="character" w:customStyle="1" w:styleId="WW8Num3z0">
    <w:name w:val="WW8Num3z0"/>
    <w:rsid w:val="00276A3F"/>
    <w:rPr>
      <w:rFonts w:ascii="Symbol" w:hAnsi="Symbol"/>
    </w:rPr>
  </w:style>
  <w:style w:type="character" w:customStyle="1" w:styleId="Absatz-Standardschriftart">
    <w:name w:val="Absatz-Standardschriftart"/>
    <w:rsid w:val="00276A3F"/>
  </w:style>
  <w:style w:type="character" w:customStyle="1" w:styleId="WW8Num4z0">
    <w:name w:val="WW8Num4z0"/>
    <w:rsid w:val="00276A3F"/>
    <w:rPr>
      <w:rFonts w:ascii="Symbol" w:hAnsi="Symbol"/>
    </w:rPr>
  </w:style>
  <w:style w:type="character" w:customStyle="1" w:styleId="WW-Absatz-Standardschriftart">
    <w:name w:val="WW-Absatz-Standardschriftart"/>
    <w:rsid w:val="00276A3F"/>
  </w:style>
  <w:style w:type="character" w:customStyle="1" w:styleId="WW-Absatz-Standardschriftart1">
    <w:name w:val="WW-Absatz-Standardschriftart1"/>
    <w:rsid w:val="00276A3F"/>
  </w:style>
  <w:style w:type="character" w:customStyle="1" w:styleId="WW-Absatz-Standardschriftart11">
    <w:name w:val="WW-Absatz-Standardschriftart11"/>
    <w:rsid w:val="00276A3F"/>
  </w:style>
  <w:style w:type="character" w:customStyle="1" w:styleId="WW-Absatz-Standardschriftart111">
    <w:name w:val="WW-Absatz-Standardschriftart111"/>
    <w:rsid w:val="00276A3F"/>
  </w:style>
  <w:style w:type="character" w:customStyle="1" w:styleId="WW-Absatz-Standardschriftart1111">
    <w:name w:val="WW-Absatz-Standardschriftart1111"/>
    <w:rsid w:val="00276A3F"/>
  </w:style>
  <w:style w:type="character" w:customStyle="1" w:styleId="WW-Absatz-Standardschriftart11111">
    <w:name w:val="WW-Absatz-Standardschriftart11111"/>
    <w:rsid w:val="00276A3F"/>
  </w:style>
  <w:style w:type="character" w:customStyle="1" w:styleId="WW8Num1z1">
    <w:name w:val="WW8Num1z1"/>
    <w:rsid w:val="00276A3F"/>
    <w:rPr>
      <w:rFonts w:ascii="Courier New" w:hAnsi="Courier New" w:cs="Courier New"/>
    </w:rPr>
  </w:style>
  <w:style w:type="character" w:customStyle="1" w:styleId="WW8Num1z2">
    <w:name w:val="WW8Num1z2"/>
    <w:rsid w:val="00276A3F"/>
    <w:rPr>
      <w:rFonts w:ascii="Wingdings" w:hAnsi="Wingdings"/>
    </w:rPr>
  </w:style>
  <w:style w:type="character" w:customStyle="1" w:styleId="WW8Num2z1">
    <w:name w:val="WW8Num2z1"/>
    <w:rsid w:val="00276A3F"/>
    <w:rPr>
      <w:rFonts w:ascii="Courier New" w:hAnsi="Courier New" w:cs="Courier New"/>
    </w:rPr>
  </w:style>
  <w:style w:type="character" w:customStyle="1" w:styleId="WW8Num2z2">
    <w:name w:val="WW8Num2z2"/>
    <w:rsid w:val="00276A3F"/>
    <w:rPr>
      <w:rFonts w:ascii="Wingdings" w:hAnsi="Wingdings"/>
    </w:rPr>
  </w:style>
  <w:style w:type="character" w:customStyle="1" w:styleId="WW8Num3z1">
    <w:name w:val="WW8Num3z1"/>
    <w:rsid w:val="00276A3F"/>
    <w:rPr>
      <w:rFonts w:ascii="Courier New" w:hAnsi="Courier New" w:cs="Courier New"/>
    </w:rPr>
  </w:style>
  <w:style w:type="character" w:customStyle="1" w:styleId="WW8Num3z2">
    <w:name w:val="WW8Num3z2"/>
    <w:rsid w:val="00276A3F"/>
    <w:rPr>
      <w:rFonts w:ascii="Wingdings" w:hAnsi="Wingdings"/>
    </w:rPr>
  </w:style>
  <w:style w:type="character" w:customStyle="1" w:styleId="WW8Num4z1">
    <w:name w:val="WW8Num4z1"/>
    <w:rsid w:val="00276A3F"/>
    <w:rPr>
      <w:rFonts w:ascii="Courier New" w:hAnsi="Courier New" w:cs="Courier New"/>
    </w:rPr>
  </w:style>
  <w:style w:type="character" w:customStyle="1" w:styleId="WW8Num4z2">
    <w:name w:val="WW8Num4z2"/>
    <w:rsid w:val="00276A3F"/>
    <w:rPr>
      <w:rFonts w:ascii="Wingdings" w:hAnsi="Wingdings"/>
    </w:rPr>
  </w:style>
  <w:style w:type="character" w:styleId="Hyperlink">
    <w:name w:val="Hyperlink"/>
    <w:basedOn w:val="DefaultParagraphFont"/>
    <w:semiHidden/>
    <w:rsid w:val="00276A3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76A3F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276A3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276A3F"/>
    <w:pPr>
      <w:spacing w:after="120"/>
    </w:pPr>
  </w:style>
  <w:style w:type="paragraph" w:styleId="List">
    <w:name w:val="List"/>
    <w:basedOn w:val="BodyText"/>
    <w:semiHidden/>
    <w:rsid w:val="00276A3F"/>
    <w:rPr>
      <w:rFonts w:cs="Tahoma"/>
    </w:rPr>
  </w:style>
  <w:style w:type="paragraph" w:styleId="Caption">
    <w:name w:val="caption"/>
    <w:basedOn w:val="Normal"/>
    <w:qFormat/>
    <w:rsid w:val="00276A3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76A3F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276A3F"/>
    <w:pPr>
      <w:suppressLineNumbers/>
    </w:pPr>
  </w:style>
  <w:style w:type="paragraph" w:customStyle="1" w:styleId="TableHeading">
    <w:name w:val="Table Heading"/>
    <w:basedOn w:val="TableContents"/>
    <w:rsid w:val="00276A3F"/>
    <w:pPr>
      <w:jc w:val="center"/>
    </w:pPr>
    <w:rPr>
      <w:b/>
      <w:bCs/>
    </w:rPr>
  </w:style>
  <w:style w:type="paragraph" w:styleId="Header">
    <w:name w:val="header"/>
    <w:basedOn w:val="Normal"/>
    <w:semiHidden/>
    <w:rsid w:val="00276A3F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EE4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207"/>
    <w:rPr>
      <w:sz w:val="24"/>
      <w:szCs w:val="24"/>
      <w:lang w:eastAsia="ar-SA"/>
    </w:rPr>
  </w:style>
  <w:style w:type="paragraph" w:customStyle="1" w:styleId="Default">
    <w:name w:val="Default"/>
    <w:rsid w:val="00AC15C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xbold">
    <w:name w:val="xbold"/>
    <w:basedOn w:val="DefaultParagraphFont"/>
    <w:rsid w:val="00B37519"/>
  </w:style>
  <w:style w:type="paragraph" w:styleId="DocumentMap">
    <w:name w:val="Document Map"/>
    <w:basedOn w:val="Normal"/>
    <w:link w:val="DocumentMapChar"/>
    <w:uiPriority w:val="99"/>
    <w:semiHidden/>
    <w:unhideWhenUsed/>
    <w:rsid w:val="004048E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48E3"/>
    <w:rPr>
      <w:rFonts w:ascii="Tahoma" w:hAnsi="Tahoma" w:cs="Tahoma"/>
      <w:sz w:val="16"/>
      <w:szCs w:val="16"/>
      <w:lang w:val="en-US" w:eastAsia="ar-SA"/>
    </w:rPr>
  </w:style>
  <w:style w:type="table" w:customStyle="1" w:styleId="LightShading1">
    <w:name w:val="Light Shading1"/>
    <w:basedOn w:val="TableNormal"/>
    <w:uiPriority w:val="60"/>
    <w:rsid w:val="00674F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DC6658"/>
    <w:pPr>
      <w:ind w:left="720"/>
      <w:contextualSpacing/>
    </w:pPr>
  </w:style>
  <w:style w:type="paragraph" w:styleId="MacroText">
    <w:name w:val="macro"/>
    <w:link w:val="MacroTextChar"/>
    <w:unhideWhenUsed/>
    <w:rsid w:val="00CF3B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sz w:val="16"/>
    </w:rPr>
  </w:style>
  <w:style w:type="character" w:customStyle="1" w:styleId="MacroTextChar">
    <w:name w:val="Macro Text Char"/>
    <w:basedOn w:val="DefaultParagraphFont"/>
    <w:link w:val="MacroText"/>
    <w:rsid w:val="00CF3BBD"/>
    <w:rPr>
      <w:rFonts w:ascii="Courier New" w:hAnsi="Courier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.yadav@vsoint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junaryal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bpasakha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1968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Arjun Aryal</vt:lpstr>
    </vt:vector>
  </TitlesOfParts>
  <Company>Hewlett-Packard</Company>
  <LinksUpToDate>false</LinksUpToDate>
  <CharactersWithSpaces>13165</CharactersWithSpaces>
  <SharedDoc>false</SharedDoc>
  <HLinks>
    <vt:vector size="12" baseType="variant">
      <vt:variant>
        <vt:i4>6750221</vt:i4>
      </vt:variant>
      <vt:variant>
        <vt:i4>3</vt:i4>
      </vt:variant>
      <vt:variant>
        <vt:i4>0</vt:i4>
      </vt:variant>
      <vt:variant>
        <vt:i4>5</vt:i4>
      </vt:variant>
      <vt:variant>
        <vt:lpwstr>mailto:rmbaj@ku.edu.np</vt:lpwstr>
      </vt:variant>
      <vt:variant>
        <vt:lpwstr/>
      </vt:variant>
      <vt:variant>
        <vt:i4>6815749</vt:i4>
      </vt:variant>
      <vt:variant>
        <vt:i4>0</vt:i4>
      </vt:variant>
      <vt:variant>
        <vt:i4>0</vt:i4>
      </vt:variant>
      <vt:variant>
        <vt:i4>5</vt:i4>
      </vt:variant>
      <vt:variant>
        <vt:lpwstr>mailto:tuula.tuhkanen@tut.fi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Arjun Aryal</dc:title>
  <dc:creator>aryal aryal</dc:creator>
  <cp:lastModifiedBy>Arjun  Aryal</cp:lastModifiedBy>
  <cp:revision>49</cp:revision>
  <cp:lastPrinted>2017-05-23T05:32:00Z</cp:lastPrinted>
  <dcterms:created xsi:type="dcterms:W3CDTF">2016-04-29T09:13:00Z</dcterms:created>
  <dcterms:modified xsi:type="dcterms:W3CDTF">2019-12-13T06:20:00Z</dcterms:modified>
</cp:coreProperties>
</file>